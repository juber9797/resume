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19E2" w:rsidRPr="00FE19E2" w:rsidRDefault="00FE19E2" w:rsidP="00FE19E2">
      <w:pPr>
        <w:pStyle w:val="Header"/>
        <w:rPr>
          <w:rFonts w:ascii="Arial" w:hAnsi="Arial"/>
          <w:b/>
          <w:lang w:val="en-IN"/>
        </w:rPr>
      </w:pPr>
    </w:p>
    <w:p w:rsidR="00FE19E2" w:rsidRPr="00FE19E2" w:rsidRDefault="00FE19E2" w:rsidP="00FE19E2">
      <w:pPr>
        <w:pStyle w:val="Header"/>
        <w:rPr>
          <w:rFonts w:ascii="Arial" w:hAnsi="Arial"/>
          <w:lang w:val="en-IN"/>
        </w:rPr>
      </w:pPr>
      <w:r>
        <w:rPr>
          <w:rFonts w:ascii="Arial" w:hAnsi="Arial"/>
          <w:lang w:val="en-IN"/>
        </w:rPr>
        <w:t>N</w:t>
      </w:r>
      <w:r w:rsidRPr="00FE19E2">
        <w:rPr>
          <w:rFonts w:ascii="Arial" w:hAnsi="Arial"/>
          <w:lang w:val="en-IN"/>
        </w:rPr>
        <w:t xml:space="preserve">AME:  JUBER AHMED    </w:t>
      </w:r>
      <w:r w:rsidRPr="00FE19E2">
        <w:rPr>
          <w:rFonts w:ascii="Arial" w:hAnsi="Arial"/>
          <w:lang w:val="en-IN"/>
        </w:rPr>
        <w:tab/>
      </w:r>
    </w:p>
    <w:p w:rsidR="00FE19E2" w:rsidRPr="00FE19E2" w:rsidRDefault="00FE19E2" w:rsidP="00FE19E2">
      <w:pPr>
        <w:pStyle w:val="Header"/>
        <w:rPr>
          <w:rFonts w:ascii="Arial" w:hAnsi="Arial"/>
          <w:lang w:val="en-IN"/>
        </w:rPr>
      </w:pPr>
      <w:r w:rsidRPr="00FE19E2">
        <w:rPr>
          <w:rFonts w:ascii="Arial" w:hAnsi="Arial"/>
          <w:lang w:val="en-IN"/>
        </w:rPr>
        <w:t>E-MAIL:juber.ahmed14@gmail.com</w:t>
      </w:r>
    </w:p>
    <w:p w:rsidR="00FE19E2" w:rsidRDefault="00FE19E2" w:rsidP="00FE19E2">
      <w:pPr>
        <w:pStyle w:val="Header"/>
        <w:tabs>
          <w:tab w:val="clear" w:pos="4320"/>
          <w:tab w:val="clear" w:pos="8640"/>
        </w:tabs>
        <w:rPr>
          <w:rFonts w:ascii="Arial" w:hAnsi="Arial"/>
          <w:lang w:val="en-IN"/>
        </w:rPr>
      </w:pPr>
      <w:r w:rsidRPr="00FE19E2">
        <w:rPr>
          <w:rFonts w:ascii="Arial" w:hAnsi="Arial"/>
          <w:lang w:val="en-IN"/>
        </w:rPr>
        <w:t>PHONE: 8880284841</w:t>
      </w:r>
      <w:r w:rsidR="00841B29">
        <w:rPr>
          <w:rFonts w:ascii="Arial" w:hAnsi="Arial"/>
          <w:lang w:val="en-IN"/>
        </w:rPr>
        <w:t xml:space="preserve"> / 6360842491 </w:t>
      </w:r>
      <w:r>
        <w:rPr>
          <w:rFonts w:ascii="Arial" w:hAnsi="Arial"/>
          <w:lang w:val="en-IN"/>
        </w:rPr>
        <w:t xml:space="preserve">                                                                    </w:t>
      </w:r>
    </w:p>
    <w:p w:rsidR="00403B4B" w:rsidRDefault="00A26681">
      <w:pPr>
        <w:pStyle w:val="Header"/>
        <w:tabs>
          <w:tab w:val="clear" w:pos="4320"/>
          <w:tab w:val="clear" w:pos="8640"/>
        </w:tabs>
        <w:rPr>
          <w:rFonts w:ascii="Arial" w:hAnsi="Arial"/>
          <w:lang w:val="en-IN"/>
        </w:rPr>
      </w:pPr>
      <w:r>
        <w:rPr>
          <w:rFonts w:ascii="Verdana" w:hAnsi="Verdan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81915</wp:posOffset>
                </wp:positionV>
                <wp:extent cx="5577840" cy="0"/>
                <wp:effectExtent l="11430" t="7620" r="11430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50B1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45pt" to="435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" strokeweight=".26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5761990" cy="10795"/>
                <wp:effectExtent l="32385" t="34290" r="34925" b="3111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990" cy="1079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05F2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3pt" to="448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" strokeweight="1.59mm">
                <v:stroke joinstyle="miter"/>
              </v:line>
            </w:pict>
          </mc:Fallback>
        </mc:AlternateContent>
      </w:r>
    </w:p>
    <w:p w:rsidR="00403B4B" w:rsidRDefault="00403B4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p w:rsidR="00403B4B" w:rsidRDefault="00403B4B">
      <w:pPr>
        <w:shd w:val="clear" w:color="auto" w:fill="CCCCCC"/>
        <w:spacing w:after="18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Experience Summary:</w:t>
      </w:r>
    </w:p>
    <w:p w:rsidR="00403B4B" w:rsidRPr="00C02F0A" w:rsidRDefault="00EA22E7" w:rsidP="00C02F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 w:rsidRPr="00C02F0A">
        <w:rPr>
          <w:rFonts w:ascii="Verdana" w:hAnsi="Verdana"/>
        </w:rPr>
        <w:t>Having 7</w:t>
      </w:r>
      <w:r w:rsidR="00447C92" w:rsidRPr="00C02F0A">
        <w:rPr>
          <w:rFonts w:ascii="Verdana" w:hAnsi="Verdana"/>
        </w:rPr>
        <w:t>+</w:t>
      </w:r>
      <w:r w:rsidRPr="00C02F0A">
        <w:rPr>
          <w:rFonts w:ascii="Verdana" w:hAnsi="Verdana"/>
        </w:rPr>
        <w:t xml:space="preserve"> </w:t>
      </w:r>
      <w:r w:rsidR="00953001" w:rsidRPr="00C02F0A">
        <w:rPr>
          <w:rFonts w:ascii="Verdana" w:hAnsi="Verdana"/>
        </w:rPr>
        <w:t xml:space="preserve">years </w:t>
      </w:r>
      <w:r w:rsidR="00E7466B" w:rsidRPr="00C02F0A">
        <w:rPr>
          <w:rFonts w:ascii="Verdana" w:hAnsi="Verdana"/>
        </w:rPr>
        <w:t>of relevant experience</w:t>
      </w:r>
      <w:r w:rsidR="00B3210F" w:rsidRPr="00C02F0A">
        <w:rPr>
          <w:rFonts w:ascii="Verdana" w:hAnsi="Verdana"/>
        </w:rPr>
        <w:t xml:space="preserve"> in D</w:t>
      </w:r>
      <w:r w:rsidR="00E67C77" w:rsidRPr="00C02F0A">
        <w:rPr>
          <w:rFonts w:ascii="Verdana" w:hAnsi="Verdana"/>
        </w:rPr>
        <w:t>evops, C</w:t>
      </w:r>
      <w:r w:rsidR="00E028DD" w:rsidRPr="00C02F0A">
        <w:rPr>
          <w:rFonts w:ascii="Verdana" w:hAnsi="Verdana"/>
        </w:rPr>
        <w:t>loud,</w:t>
      </w:r>
      <w:r w:rsidR="00D55982" w:rsidRPr="00C02F0A">
        <w:rPr>
          <w:rFonts w:ascii="Verdana" w:hAnsi="Verdana"/>
        </w:rPr>
        <w:t xml:space="preserve"> T</w:t>
      </w:r>
      <w:r w:rsidR="00AC2A72" w:rsidRPr="00C02F0A">
        <w:rPr>
          <w:rFonts w:ascii="Verdana" w:hAnsi="Verdana"/>
        </w:rPr>
        <w:t>esting,</w:t>
      </w:r>
      <w:r w:rsidR="00536991" w:rsidRPr="00C02F0A">
        <w:rPr>
          <w:rFonts w:ascii="Verdana" w:hAnsi="Verdana"/>
        </w:rPr>
        <w:t xml:space="preserve"> A</w:t>
      </w:r>
      <w:r w:rsidR="00E028DD" w:rsidRPr="00C02F0A">
        <w:rPr>
          <w:rFonts w:ascii="Verdana" w:hAnsi="Verdana"/>
        </w:rPr>
        <w:t>pplication virtualization and application packaging.</w:t>
      </w:r>
    </w:p>
    <w:p w:rsidR="00E7466B" w:rsidRPr="00C02F0A" w:rsidRDefault="00E7466B" w:rsidP="00C02F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 w:rsidRPr="00C02F0A">
        <w:rPr>
          <w:rFonts w:ascii="Verdana" w:hAnsi="Verdana"/>
        </w:rPr>
        <w:t>Good Experience</w:t>
      </w:r>
      <w:r w:rsidR="00311D73" w:rsidRPr="00C02F0A">
        <w:rPr>
          <w:rFonts w:ascii="Verdana" w:hAnsi="Verdana"/>
        </w:rPr>
        <w:t xml:space="preserve"> </w:t>
      </w:r>
      <w:r w:rsidR="00A96C66" w:rsidRPr="00C02F0A">
        <w:rPr>
          <w:rFonts w:ascii="Verdana" w:hAnsi="Verdana"/>
        </w:rPr>
        <w:t xml:space="preserve">in </w:t>
      </w:r>
      <w:r w:rsidR="00311D73" w:rsidRPr="00C02F0A">
        <w:rPr>
          <w:rFonts w:ascii="Verdana" w:hAnsi="Verdana"/>
        </w:rPr>
        <w:t>InstallShi</w:t>
      </w:r>
      <w:r w:rsidRPr="00C02F0A">
        <w:rPr>
          <w:rFonts w:ascii="Verdana" w:hAnsi="Verdana"/>
        </w:rPr>
        <w:t>e</w:t>
      </w:r>
      <w:r w:rsidR="00311D73" w:rsidRPr="00C02F0A">
        <w:rPr>
          <w:rFonts w:ascii="Verdana" w:hAnsi="Verdana"/>
        </w:rPr>
        <w:t>l</w:t>
      </w:r>
      <w:r w:rsidRPr="00C02F0A">
        <w:rPr>
          <w:rFonts w:ascii="Verdana" w:hAnsi="Verdana"/>
        </w:rPr>
        <w:t>d, Wise Packaging Studio</w:t>
      </w:r>
      <w:r w:rsidR="00234DAE" w:rsidRPr="00C02F0A">
        <w:rPr>
          <w:rFonts w:ascii="Verdana" w:hAnsi="Verdana"/>
        </w:rPr>
        <w:t>, APP-V 4.6</w:t>
      </w:r>
      <w:r w:rsidR="003D308C" w:rsidRPr="00C02F0A">
        <w:rPr>
          <w:rFonts w:ascii="Verdana" w:hAnsi="Verdana"/>
        </w:rPr>
        <w:t xml:space="preserve"> and</w:t>
      </w:r>
      <w:r w:rsidR="001B2596" w:rsidRPr="00C02F0A">
        <w:rPr>
          <w:rFonts w:ascii="Verdana" w:hAnsi="Verdana"/>
        </w:rPr>
        <w:t xml:space="preserve"> knowledge in APP-V 5.0</w:t>
      </w:r>
    </w:p>
    <w:p w:rsidR="00234DAE" w:rsidRPr="00C02F0A" w:rsidRDefault="00234DAE" w:rsidP="00C02F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="Verdana" w:hAnsi="Verdana"/>
        </w:rPr>
      </w:pPr>
      <w:r w:rsidRPr="00C02F0A">
        <w:rPr>
          <w:rFonts w:ascii="Verdana" w:hAnsi="Verdana"/>
        </w:rPr>
        <w:t>Strong communication, collaboration &amp; team building skills with proficiency at grasping new technical concepts quickly &amp; utilize the same in a productive manner</w:t>
      </w:r>
      <w:r w:rsidR="00806105" w:rsidRPr="00C02F0A">
        <w:rPr>
          <w:rFonts w:ascii="Verdana" w:hAnsi="Verdana"/>
        </w:rPr>
        <w:t>.</w:t>
      </w:r>
    </w:p>
    <w:p w:rsidR="00403B4B" w:rsidRPr="00A46409" w:rsidRDefault="00234DAE">
      <w:pPr>
        <w:shd w:val="clear" w:color="auto" w:fill="CCCCCC"/>
        <w:spacing w:after="18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Technical Specification</w:t>
      </w:r>
      <w:r w:rsidR="00403B4B" w:rsidRPr="00A46409">
        <w:rPr>
          <w:rFonts w:ascii="Verdana" w:hAnsi="Verdana"/>
          <w:b/>
        </w:rPr>
        <w:t>:</w:t>
      </w:r>
    </w:p>
    <w:p w:rsidR="00E572F0" w:rsidRDefault="00B94CFB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>
        <w:rPr>
          <w:rFonts w:ascii="Verdana" w:hAnsi="Verdana"/>
          <w:b/>
        </w:rPr>
        <w:t>Tools</w:t>
      </w:r>
      <w:r w:rsidR="0089100E" w:rsidRPr="00234DAE">
        <w:rPr>
          <w:rFonts w:ascii="Verdana" w:hAnsi="Verdana"/>
          <w:b/>
        </w:rPr>
        <w:t>:</w:t>
      </w:r>
      <w:r w:rsidR="00106A88">
        <w:rPr>
          <w:rFonts w:ascii="Verdana" w:hAnsi="Verdana"/>
        </w:rPr>
        <w:t xml:space="preserve"> </w:t>
      </w:r>
      <w:r w:rsidR="00494CBD">
        <w:rPr>
          <w:rFonts w:ascii="Verdana" w:hAnsi="Verdana"/>
        </w:rPr>
        <w:t xml:space="preserve">Jenkins, </w:t>
      </w:r>
      <w:proofErr w:type="spellStart"/>
      <w:r w:rsidR="00494CBD">
        <w:rPr>
          <w:rFonts w:ascii="Verdana" w:hAnsi="Verdana"/>
        </w:rPr>
        <w:t>Git</w:t>
      </w:r>
      <w:proofErr w:type="spellEnd"/>
      <w:r w:rsidR="00494CBD">
        <w:rPr>
          <w:rFonts w:ascii="Verdana" w:hAnsi="Verdana"/>
        </w:rPr>
        <w:t>, Gitlab, nexus,</w:t>
      </w:r>
      <w:r w:rsidR="00EC464D">
        <w:rPr>
          <w:rFonts w:ascii="Verdana" w:hAnsi="Verdana"/>
        </w:rPr>
        <w:t xml:space="preserve"> </w:t>
      </w:r>
      <w:r w:rsidR="00111BC9">
        <w:rPr>
          <w:rFonts w:ascii="Verdana" w:hAnsi="Verdana"/>
        </w:rPr>
        <w:t xml:space="preserve">Docker, Chef, Ansible, </w:t>
      </w:r>
      <w:r w:rsidR="00CA07B3">
        <w:rPr>
          <w:rFonts w:ascii="Verdana" w:hAnsi="Verdana"/>
        </w:rPr>
        <w:t xml:space="preserve">Terraform, </w:t>
      </w:r>
      <w:r w:rsidR="0089100E" w:rsidRPr="00234DAE">
        <w:rPr>
          <w:rFonts w:ascii="Verdana" w:hAnsi="Verdana"/>
        </w:rPr>
        <w:t>Install</w:t>
      </w:r>
      <w:r w:rsidR="00234DAE" w:rsidRPr="00234DAE">
        <w:rPr>
          <w:rFonts w:ascii="Verdana" w:hAnsi="Verdana"/>
        </w:rPr>
        <w:t>shield 2012,</w:t>
      </w:r>
      <w:r w:rsidR="00D30786">
        <w:rPr>
          <w:rFonts w:ascii="Verdana" w:hAnsi="Verdana"/>
        </w:rPr>
        <w:t xml:space="preserve"> </w:t>
      </w:r>
      <w:r w:rsidR="00234DAE" w:rsidRPr="00234DAE">
        <w:rPr>
          <w:rFonts w:ascii="Verdana" w:hAnsi="Verdana"/>
        </w:rPr>
        <w:t>Wise Packaging Studio</w:t>
      </w:r>
      <w:r w:rsidR="00234DAE">
        <w:rPr>
          <w:rFonts w:ascii="Verdana" w:hAnsi="Verdana"/>
        </w:rPr>
        <w:t>, Microsoft Ap</w:t>
      </w:r>
      <w:r w:rsidR="00365882">
        <w:rPr>
          <w:rFonts w:ascii="Verdana" w:hAnsi="Verdana"/>
        </w:rPr>
        <w:t>plication Virtualization 4.6 SP3</w:t>
      </w:r>
      <w:r w:rsidR="00E4493C">
        <w:rPr>
          <w:rFonts w:ascii="Verdana" w:hAnsi="Verdana"/>
        </w:rPr>
        <w:t>, Microsoft Application Virtualization 5.0</w:t>
      </w:r>
      <w:r w:rsidR="001B5B2E">
        <w:rPr>
          <w:rFonts w:ascii="Verdana" w:hAnsi="Verdana"/>
        </w:rPr>
        <w:t xml:space="preserve">, basic </w:t>
      </w:r>
      <w:proofErr w:type="spellStart"/>
      <w:r w:rsidR="001B5B2E">
        <w:rPr>
          <w:rFonts w:ascii="Verdana" w:hAnsi="Verdana"/>
        </w:rPr>
        <w:t>kubernetis</w:t>
      </w:r>
      <w:proofErr w:type="spellEnd"/>
      <w:r w:rsidR="00C02F0A">
        <w:rPr>
          <w:rFonts w:ascii="Verdana" w:hAnsi="Verdana"/>
        </w:rPr>
        <w:t>.</w:t>
      </w:r>
    </w:p>
    <w:p w:rsidR="00894EBB" w:rsidRDefault="00234DAE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234DAE">
        <w:rPr>
          <w:rFonts w:ascii="Verdana" w:hAnsi="Verdana"/>
          <w:b/>
        </w:rPr>
        <w:t>Operating Systems:</w:t>
      </w:r>
      <w:r w:rsidR="00123270">
        <w:rPr>
          <w:rFonts w:ascii="Verdana" w:hAnsi="Verdana"/>
          <w:b/>
        </w:rPr>
        <w:t xml:space="preserve"> </w:t>
      </w:r>
      <w:r w:rsidRPr="00234DAE">
        <w:rPr>
          <w:rFonts w:ascii="Verdana" w:hAnsi="Verdana"/>
          <w:b/>
        </w:rPr>
        <w:t>-</w:t>
      </w:r>
      <w:r w:rsidR="00901490" w:rsidRPr="00901490">
        <w:rPr>
          <w:rFonts w:ascii="Verdana" w:hAnsi="Verdana"/>
        </w:rPr>
        <w:t xml:space="preserve"> </w:t>
      </w:r>
      <w:r w:rsidR="00901490" w:rsidRPr="00234DAE">
        <w:rPr>
          <w:rFonts w:ascii="Verdana" w:hAnsi="Verdana"/>
        </w:rPr>
        <w:t>Windows XP</w:t>
      </w:r>
      <w:r w:rsidR="00901490">
        <w:rPr>
          <w:rFonts w:ascii="Verdana" w:hAnsi="Verdana"/>
        </w:rPr>
        <w:t>,</w:t>
      </w:r>
      <w:r w:rsidR="00D30786">
        <w:rPr>
          <w:rFonts w:ascii="Verdana" w:hAnsi="Verdana"/>
        </w:rPr>
        <w:t xml:space="preserve"> Windows 7</w:t>
      </w:r>
      <w:r w:rsidR="00953001">
        <w:rPr>
          <w:rFonts w:ascii="Verdana" w:hAnsi="Verdana"/>
        </w:rPr>
        <w:t>,</w:t>
      </w:r>
      <w:r w:rsidR="00D30786">
        <w:rPr>
          <w:rFonts w:ascii="Verdana" w:hAnsi="Verdana"/>
        </w:rPr>
        <w:t xml:space="preserve"> </w:t>
      </w:r>
      <w:r w:rsidR="00953001">
        <w:rPr>
          <w:rFonts w:ascii="Verdana" w:hAnsi="Verdana"/>
        </w:rPr>
        <w:t>Windows 8.1</w:t>
      </w:r>
      <w:r w:rsidR="003D308C">
        <w:rPr>
          <w:rFonts w:ascii="Verdana" w:hAnsi="Verdana"/>
        </w:rPr>
        <w:t>, Windows 10</w:t>
      </w:r>
      <w:r w:rsidR="00111BC9">
        <w:rPr>
          <w:rFonts w:ascii="Verdana" w:hAnsi="Verdana"/>
        </w:rPr>
        <w:t xml:space="preserve">, Windows server, </w:t>
      </w:r>
      <w:proofErr w:type="spellStart"/>
      <w:r w:rsidR="00111BC9">
        <w:rPr>
          <w:rFonts w:ascii="Verdana" w:hAnsi="Verdana"/>
        </w:rPr>
        <w:t>linux</w:t>
      </w:r>
      <w:proofErr w:type="spellEnd"/>
    </w:p>
    <w:p w:rsidR="00541888" w:rsidRDefault="00541888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541888">
        <w:rPr>
          <w:rFonts w:ascii="Verdana" w:hAnsi="Verdana"/>
          <w:b/>
        </w:rPr>
        <w:t xml:space="preserve">Cloud </w:t>
      </w:r>
      <w:r w:rsidR="00FE4996">
        <w:rPr>
          <w:rFonts w:ascii="Verdana" w:hAnsi="Verdana"/>
        </w:rPr>
        <w:t>– Aws, RightS</w:t>
      </w:r>
      <w:r>
        <w:rPr>
          <w:rFonts w:ascii="Verdana" w:hAnsi="Verdana"/>
        </w:rPr>
        <w:t>cale</w:t>
      </w:r>
      <w:r w:rsidR="001B5B2E">
        <w:rPr>
          <w:rFonts w:ascii="Verdana" w:hAnsi="Verdana"/>
        </w:rPr>
        <w:t>, basic azure</w:t>
      </w:r>
    </w:p>
    <w:p w:rsidR="009F768B" w:rsidRDefault="009F768B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D410C3">
        <w:rPr>
          <w:rFonts w:ascii="Verdana" w:hAnsi="Verdana"/>
          <w:b/>
        </w:rPr>
        <w:t xml:space="preserve">Database </w:t>
      </w:r>
      <w:r w:rsidR="00D410C3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MySql</w:t>
      </w:r>
      <w:proofErr w:type="spellEnd"/>
    </w:p>
    <w:p w:rsidR="00541888" w:rsidRDefault="00D410C3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B020F3">
        <w:rPr>
          <w:rFonts w:ascii="Verdana" w:hAnsi="Verdana"/>
          <w:b/>
        </w:rPr>
        <w:t>Webserver</w:t>
      </w:r>
      <w:r>
        <w:rPr>
          <w:rFonts w:ascii="Verdana" w:hAnsi="Verdana"/>
        </w:rPr>
        <w:t xml:space="preserve"> – Apache,</w:t>
      </w:r>
      <w:r w:rsidR="00B62EB3">
        <w:rPr>
          <w:rFonts w:ascii="Verdana" w:hAnsi="Verdana"/>
        </w:rPr>
        <w:t xml:space="preserve"> </w:t>
      </w:r>
      <w:r>
        <w:rPr>
          <w:rFonts w:ascii="Verdana" w:hAnsi="Verdana"/>
        </w:rPr>
        <w:t>Nginx</w:t>
      </w:r>
    </w:p>
    <w:p w:rsidR="00894EBB" w:rsidRDefault="00750E91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750E91">
        <w:rPr>
          <w:rFonts w:ascii="Verdana" w:hAnsi="Verdana"/>
          <w:b/>
        </w:rPr>
        <w:t xml:space="preserve">Scripting </w:t>
      </w:r>
      <w:r w:rsidR="00F7030E" w:rsidRPr="00750E91">
        <w:rPr>
          <w:rFonts w:ascii="Verdana" w:hAnsi="Verdana"/>
          <w:b/>
        </w:rPr>
        <w:t>Knowledge</w:t>
      </w:r>
      <w:r>
        <w:rPr>
          <w:rFonts w:ascii="Verdana" w:hAnsi="Verdana"/>
        </w:rPr>
        <w:t xml:space="preserve"> – VB scripting, Wi</w:t>
      </w:r>
      <w:r w:rsidR="00967C98">
        <w:rPr>
          <w:rFonts w:ascii="Verdana" w:hAnsi="Verdana"/>
        </w:rPr>
        <w:t xml:space="preserve">se scripting, PowerShell, </w:t>
      </w:r>
      <w:proofErr w:type="gramStart"/>
      <w:r w:rsidR="00967C98">
        <w:rPr>
          <w:rFonts w:ascii="Verdana" w:hAnsi="Verdana"/>
        </w:rPr>
        <w:t>Shell</w:t>
      </w:r>
      <w:r>
        <w:rPr>
          <w:rFonts w:ascii="Verdana" w:hAnsi="Verdana"/>
        </w:rPr>
        <w:t>Script</w:t>
      </w:r>
      <w:bookmarkStart w:id="0" w:name="_GoBack"/>
      <w:bookmarkEnd w:id="0"/>
      <w:proofErr w:type="gramEnd"/>
      <w:r>
        <w:rPr>
          <w:rFonts w:ascii="Verdana" w:hAnsi="Verdana"/>
        </w:rPr>
        <w:t>.</w:t>
      </w:r>
    </w:p>
    <w:p w:rsidR="00D30786" w:rsidRDefault="00D30786" w:rsidP="001641C7">
      <w:pPr>
        <w:pStyle w:val="levnl11"/>
        <w:widowControl/>
        <w:tabs>
          <w:tab w:val="clear" w:pos="0"/>
        </w:tabs>
        <w:spacing w:line="360" w:lineRule="auto"/>
        <w:ind w:left="0" w:firstLine="0"/>
        <w:rPr>
          <w:rFonts w:ascii="Verdana" w:hAnsi="Verdana"/>
        </w:rPr>
      </w:pPr>
      <w:r w:rsidRPr="00D30786">
        <w:rPr>
          <w:rFonts w:ascii="Verdana" w:hAnsi="Verdana"/>
          <w:b/>
        </w:rPr>
        <w:t>Additional skills</w:t>
      </w:r>
      <w:r>
        <w:rPr>
          <w:rFonts w:ascii="Verdana" w:hAnsi="Verdana"/>
        </w:rPr>
        <w:t xml:space="preserve"> – </w:t>
      </w:r>
      <w:r w:rsidR="00894EBB">
        <w:rPr>
          <w:rFonts w:ascii="Verdana" w:hAnsi="Verdana"/>
        </w:rPr>
        <w:t xml:space="preserve">Automation testing, </w:t>
      </w:r>
      <w:r w:rsidR="009E2758">
        <w:rPr>
          <w:rFonts w:ascii="Verdana" w:hAnsi="Verdana"/>
        </w:rPr>
        <w:t>Core Java</w:t>
      </w:r>
      <w:r w:rsidR="00D47987">
        <w:rPr>
          <w:rFonts w:ascii="Verdana" w:hAnsi="Verdana"/>
        </w:rPr>
        <w:t>, Selenium with Java.</w:t>
      </w:r>
    </w:p>
    <w:p w:rsidR="00E572F0" w:rsidRDefault="00C51EB1" w:rsidP="00E572F0">
      <w:pPr>
        <w:pStyle w:val="levnl11"/>
        <w:widowControl/>
        <w:tabs>
          <w:tab w:val="clear" w:pos="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Windows Server 2012, </w:t>
      </w:r>
      <w:r w:rsidR="00AA0263">
        <w:rPr>
          <w:rFonts w:ascii="Verdana" w:hAnsi="Verdana"/>
        </w:rPr>
        <w:t>Hyper V</w:t>
      </w:r>
    </w:p>
    <w:p w:rsidR="00403B4B" w:rsidRPr="00A46409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t>Educational Qualifications:</w:t>
      </w:r>
    </w:p>
    <w:p w:rsidR="00953001" w:rsidRDefault="00126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Verdana" w:hAnsi="Verdana"/>
        </w:rPr>
        <w:t>B.E in computer science engineering.</w:t>
      </w:r>
    </w:p>
    <w:p w:rsidR="00365882" w:rsidRDefault="0036588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121A0D" w:rsidRPr="00953001" w:rsidRDefault="00121A0D" w:rsidP="00121A0D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953001">
        <w:rPr>
          <w:rFonts w:ascii="Verdana" w:hAnsi="Verdana"/>
          <w:b/>
        </w:rPr>
        <w:t>Certification:</w:t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  <w:r w:rsidRPr="00953001">
        <w:rPr>
          <w:rFonts w:ascii="Verdana" w:hAnsi="Verdana"/>
          <w:b/>
        </w:rPr>
        <w:tab/>
      </w:r>
    </w:p>
    <w:p w:rsidR="00121A0D" w:rsidRPr="00204A47" w:rsidRDefault="00121A0D" w:rsidP="00121A0D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134D10">
        <w:rPr>
          <w:rFonts w:ascii="Arial" w:hAnsi="Arial" w:cs="Arial"/>
          <w:b/>
        </w:rPr>
        <w:t xml:space="preserve">   ITIL Foundation Examination </w:t>
      </w:r>
    </w:p>
    <w:p w:rsidR="00121A0D" w:rsidRDefault="00121A0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F94C51" w:rsidRDefault="00F94C5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234A29" w:rsidRDefault="00234A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234A29" w:rsidRDefault="00234A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234A29" w:rsidRDefault="00234A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121A0D" w:rsidRPr="006F0158" w:rsidRDefault="00121A0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</w:rPr>
      </w:pPr>
    </w:p>
    <w:p w:rsidR="00403B4B" w:rsidRPr="00A46409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t xml:space="preserve">Professional Experience: </w:t>
      </w:r>
    </w:p>
    <w:p w:rsidR="00DB0AA1" w:rsidRPr="00DB0AA1" w:rsidRDefault="00CD0D87" w:rsidP="006F0158">
      <w:pPr>
        <w:numPr>
          <w:ilvl w:val="0"/>
          <w:numId w:val="15"/>
        </w:numPr>
        <w:tabs>
          <w:tab w:val="left" w:pos="0"/>
          <w:tab w:val="left" w:pos="450"/>
        </w:tabs>
        <w:ind w:left="30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ITC Info</w:t>
      </w:r>
      <w:r w:rsidR="006F0158" w:rsidRPr="00FD7530">
        <w:rPr>
          <w:rFonts w:ascii="Arial" w:hAnsi="Arial" w:cs="Arial"/>
          <w:b/>
        </w:rPr>
        <w:t xml:space="preserve">tech , Bangalore       </w:t>
      </w:r>
    </w:p>
    <w:p w:rsidR="006F0158" w:rsidRPr="00FD7530" w:rsidRDefault="00DB0AA1" w:rsidP="00DB0AA1">
      <w:pPr>
        <w:tabs>
          <w:tab w:val="left" w:pos="0"/>
          <w:tab w:val="left" w:pos="450"/>
        </w:tabs>
        <w:ind w:left="30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Role – Devops engineer </w:t>
      </w:r>
      <w:r w:rsidR="006F0158" w:rsidRPr="00FD7530">
        <w:rPr>
          <w:rFonts w:ascii="Arial" w:hAnsi="Arial" w:cs="Arial"/>
          <w:b/>
        </w:rPr>
        <w:t xml:space="preserve">                                           </w:t>
      </w:r>
      <w:r>
        <w:rPr>
          <w:rFonts w:ascii="Arial" w:hAnsi="Arial" w:cs="Arial"/>
          <w:b/>
        </w:rPr>
        <w:t xml:space="preserve">               </w:t>
      </w:r>
      <w:r w:rsidR="006F0158" w:rsidRPr="00FD7530">
        <w:rPr>
          <w:rFonts w:ascii="Arial" w:hAnsi="Arial" w:cs="Arial"/>
          <w:b/>
        </w:rPr>
        <w:t xml:space="preserve">             </w:t>
      </w:r>
      <w:r w:rsidR="006F0158">
        <w:rPr>
          <w:rFonts w:ascii="Arial" w:hAnsi="Arial" w:cs="Arial"/>
          <w:b/>
          <w:bCs/>
        </w:rPr>
        <w:t>(</w:t>
      </w:r>
      <w:r w:rsidR="00705AF0">
        <w:rPr>
          <w:rFonts w:ascii="Arial" w:hAnsi="Arial" w:cs="Arial"/>
          <w:b/>
          <w:bCs/>
        </w:rPr>
        <w:t>DEC 2015</w:t>
      </w:r>
      <w:r w:rsidR="006F0158" w:rsidRPr="00FD7530">
        <w:rPr>
          <w:rFonts w:ascii="Arial" w:hAnsi="Arial" w:cs="Arial"/>
          <w:b/>
          <w:bCs/>
        </w:rPr>
        <w:t xml:space="preserve"> Onwards)</w:t>
      </w:r>
    </w:p>
    <w:p w:rsidR="006F0158" w:rsidRPr="00204A47" w:rsidRDefault="006F0158" w:rsidP="006F0158">
      <w:pPr>
        <w:tabs>
          <w:tab w:val="left" w:pos="450"/>
        </w:tabs>
        <w:rPr>
          <w:rFonts w:ascii="Arial" w:hAnsi="Arial" w:cs="Arial"/>
          <w:b/>
        </w:rPr>
      </w:pPr>
    </w:p>
    <w:p w:rsidR="00053E79" w:rsidRDefault="00053E79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</w:p>
    <w:p w:rsidR="006F0158" w:rsidRDefault="006F0158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  <w:r w:rsidRPr="00204A47">
        <w:rPr>
          <w:rFonts w:ascii="Arial" w:hAnsi="Arial" w:cs="Arial"/>
          <w:b/>
        </w:rPr>
        <w:t xml:space="preserve"> Job Profile</w:t>
      </w:r>
      <w:r w:rsidR="00053E79">
        <w:rPr>
          <w:rFonts w:ascii="Arial" w:hAnsi="Arial" w:cs="Arial"/>
          <w:b/>
        </w:rPr>
        <w:tab/>
      </w:r>
    </w:p>
    <w:p w:rsidR="00053E79" w:rsidRDefault="00053E79" w:rsidP="00053E79">
      <w:pPr>
        <w:tabs>
          <w:tab w:val="left" w:pos="2160"/>
        </w:tabs>
        <w:jc w:val="both"/>
        <w:rPr>
          <w:rFonts w:ascii="Arial" w:hAnsi="Arial" w:cs="Arial"/>
          <w:b/>
        </w:rPr>
      </w:pPr>
    </w:p>
    <w:p w:rsidR="00486B6A" w:rsidRPr="00F94C51" w:rsidRDefault="00826376" w:rsidP="00F94C51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Setting up </w:t>
      </w:r>
      <w:r w:rsidR="00804A8B">
        <w:rPr>
          <w:rFonts w:ascii="Book Antiqua" w:hAnsi="Book Antiqua"/>
          <w:sz w:val="22"/>
        </w:rPr>
        <w:t xml:space="preserve">Jenkins, GitLab, </w:t>
      </w:r>
      <w:r>
        <w:rPr>
          <w:rFonts w:ascii="Book Antiqua" w:hAnsi="Book Antiqua"/>
          <w:sz w:val="22"/>
        </w:rPr>
        <w:t>SonarQube,</w:t>
      </w:r>
      <w:r w:rsidR="00804A8B">
        <w:rPr>
          <w:rFonts w:ascii="Book Antiqua" w:hAnsi="Book Antiqua"/>
          <w:sz w:val="22"/>
        </w:rPr>
        <w:t xml:space="preserve"> MsBuild,</w:t>
      </w:r>
      <w:r>
        <w:rPr>
          <w:rFonts w:ascii="Book Antiqua" w:hAnsi="Book Antiqua"/>
          <w:sz w:val="22"/>
        </w:rPr>
        <w:t xml:space="preserve"> Nexus</w:t>
      </w:r>
      <w:r w:rsidR="00F94C51">
        <w:rPr>
          <w:rFonts w:ascii="Book Antiqua" w:hAnsi="Book Antiqua"/>
          <w:sz w:val="22"/>
        </w:rPr>
        <w:t xml:space="preserve"> for code delivery.</w:t>
      </w:r>
    </w:p>
    <w:p w:rsidR="00826376" w:rsidRDefault="00826376" w:rsidP="00486B6A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Working with developers from PI and Salesforce team for code management in GitLab server</w:t>
      </w:r>
      <w:r w:rsidR="00486B6A">
        <w:rPr>
          <w:rFonts w:ascii="Book Antiqua" w:hAnsi="Book Antiqua"/>
          <w:sz w:val="22"/>
        </w:rPr>
        <w:t>.</w:t>
      </w:r>
    </w:p>
    <w:p w:rsidR="00B73AF7" w:rsidRPr="00486B6A" w:rsidRDefault="00B551B2" w:rsidP="00486B6A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Installing and </w:t>
      </w:r>
      <w:r w:rsidR="00B73AF7">
        <w:rPr>
          <w:rFonts w:ascii="Book Antiqua" w:hAnsi="Book Antiqua"/>
          <w:sz w:val="22"/>
        </w:rPr>
        <w:t>Configuring Jenkins to buil</w:t>
      </w:r>
      <w:r w:rsidR="00AC599F">
        <w:rPr>
          <w:rFonts w:ascii="Book Antiqua" w:hAnsi="Book Antiqua"/>
          <w:sz w:val="22"/>
        </w:rPr>
        <w:t>d Ant Salesforce code, Sbt for S</w:t>
      </w:r>
      <w:r w:rsidR="00B73AF7">
        <w:rPr>
          <w:rFonts w:ascii="Book Antiqua" w:hAnsi="Book Antiqua"/>
          <w:sz w:val="22"/>
        </w:rPr>
        <w:t xml:space="preserve">cala code and </w:t>
      </w:r>
      <w:r w:rsidR="00497ACD">
        <w:rPr>
          <w:rFonts w:ascii="Book Antiqua" w:hAnsi="Book Antiqua"/>
          <w:sz w:val="22"/>
        </w:rPr>
        <w:t>creating</w:t>
      </w:r>
      <w:r w:rsidR="00B73AF7">
        <w:rPr>
          <w:rFonts w:ascii="Book Antiqua" w:hAnsi="Book Antiqua"/>
          <w:sz w:val="22"/>
        </w:rPr>
        <w:t xml:space="preserve"> node in Jenkins to bui</w:t>
      </w:r>
      <w:r>
        <w:rPr>
          <w:rFonts w:ascii="Book Antiqua" w:hAnsi="Book Antiqua"/>
          <w:sz w:val="22"/>
        </w:rPr>
        <w:t>ld cube files in MsBuild using P</w:t>
      </w:r>
      <w:r w:rsidR="00B73AF7">
        <w:rPr>
          <w:rFonts w:ascii="Book Antiqua" w:hAnsi="Book Antiqua"/>
          <w:sz w:val="22"/>
        </w:rPr>
        <w:t>owershell.</w:t>
      </w:r>
    </w:p>
    <w:p w:rsidR="00826376" w:rsidRDefault="00826376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Managing jobs and CI</w:t>
      </w:r>
      <w:r w:rsidR="00F76D69">
        <w:rPr>
          <w:rFonts w:ascii="Book Antiqua" w:hAnsi="Book Antiqua"/>
          <w:sz w:val="22"/>
        </w:rPr>
        <w:t>/CD</w:t>
      </w:r>
      <w:r>
        <w:rPr>
          <w:rFonts w:ascii="Book Antiqua" w:hAnsi="Book Antiqua"/>
          <w:sz w:val="22"/>
        </w:rPr>
        <w:t xml:space="preserve"> pipeline in Jenkins.</w:t>
      </w:r>
    </w:p>
    <w:p w:rsidR="00826376" w:rsidRDefault="00486B6A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Installing and deploying Salesforce managed/unmanaged packages in FAT, SIT, UAT, Pre-PROD and prod environment.</w:t>
      </w:r>
    </w:p>
    <w:p w:rsidR="009B4DA1" w:rsidRDefault="009B4DA1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Create </w:t>
      </w:r>
      <w:r w:rsidR="005C4991">
        <w:rPr>
          <w:rFonts w:ascii="Book Antiqua" w:hAnsi="Book Antiqua"/>
          <w:sz w:val="22"/>
        </w:rPr>
        <w:t xml:space="preserve">infrastructure </w:t>
      </w:r>
      <w:r>
        <w:rPr>
          <w:rFonts w:ascii="Book Antiqua" w:hAnsi="Book Antiqua"/>
          <w:sz w:val="22"/>
        </w:rPr>
        <w:t>and deploying EAP application in AWS environment.</w:t>
      </w:r>
    </w:p>
    <w:p w:rsidR="00DD3F47" w:rsidRPr="00DD3F47" w:rsidRDefault="00DD3F47" w:rsidP="00DD3F47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Creating Docker container </w:t>
      </w:r>
      <w:r w:rsidR="00892D3F">
        <w:rPr>
          <w:rFonts w:ascii="Book Antiqua" w:hAnsi="Book Antiqua"/>
          <w:sz w:val="22"/>
        </w:rPr>
        <w:t>for Keysight</w:t>
      </w:r>
      <w:r>
        <w:rPr>
          <w:rFonts w:ascii="Book Antiqua" w:hAnsi="Book Antiqua"/>
          <w:sz w:val="22"/>
        </w:rPr>
        <w:t xml:space="preserve"> application with volume mapped to local drive for continuous testing.</w:t>
      </w:r>
    </w:p>
    <w:p w:rsidR="00BE685D" w:rsidRDefault="00E73C37" w:rsidP="006F015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Multi cloud management with Right</w:t>
      </w:r>
      <w:r w:rsidR="000B4650">
        <w:rPr>
          <w:rFonts w:ascii="Book Antiqua" w:hAnsi="Book Antiqua"/>
          <w:sz w:val="22"/>
        </w:rPr>
        <w:t>Scale</w:t>
      </w:r>
      <w:r w:rsidR="00146703">
        <w:rPr>
          <w:rFonts w:ascii="Book Antiqua" w:hAnsi="Book Antiqua"/>
          <w:sz w:val="22"/>
        </w:rPr>
        <w:t xml:space="preserve"> for Azure, Aws and VmWare and</w:t>
      </w:r>
      <w:r w:rsidR="000B4650">
        <w:rPr>
          <w:rFonts w:ascii="Book Antiqua" w:hAnsi="Book Antiqua"/>
          <w:sz w:val="22"/>
        </w:rPr>
        <w:t xml:space="preserve"> creating CAT for provisioning new VM.</w:t>
      </w:r>
    </w:p>
    <w:p w:rsidR="00BE685D" w:rsidRDefault="00BE685D" w:rsidP="00BE685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Cloud enablers to integrate public and private cloud.</w:t>
      </w:r>
    </w:p>
    <w:p w:rsidR="009247A9" w:rsidRDefault="009247A9" w:rsidP="00BE685D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Ansible infrastructure with control machine setup</w:t>
      </w:r>
      <w:r w:rsidR="00FE773B">
        <w:rPr>
          <w:rFonts w:ascii="Book Antiqua" w:hAnsi="Book Antiqua"/>
          <w:sz w:val="22"/>
        </w:rPr>
        <w:t xml:space="preserve"> and running play books on node to deploy configuration changes.</w:t>
      </w:r>
    </w:p>
    <w:p w:rsidR="00FE773B" w:rsidRPr="00E663CA" w:rsidRDefault="00FE773B" w:rsidP="00E663CA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Part of the demo team in depicting the CICD with open source</w:t>
      </w:r>
      <w:r w:rsidR="00E663CA">
        <w:rPr>
          <w:rFonts w:ascii="Book Antiqua" w:hAnsi="Book Antiqua"/>
          <w:sz w:val="22"/>
        </w:rPr>
        <w:t xml:space="preserve"> tools integrated in RightScale and Assessment of new open source tools.</w:t>
      </w:r>
    </w:p>
    <w:p w:rsidR="00463592" w:rsidRDefault="00463592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CB3C0A" w:rsidRDefault="00CB3C0A" w:rsidP="00365882">
      <w:pPr>
        <w:pStyle w:val="BodyTextIndent2"/>
        <w:tabs>
          <w:tab w:val="left" w:pos="720"/>
        </w:tabs>
        <w:autoSpaceDE w:val="0"/>
        <w:spacing w:after="0" w:line="360" w:lineRule="auto"/>
        <w:ind w:left="1080"/>
        <w:jc w:val="both"/>
        <w:rPr>
          <w:rFonts w:ascii="Book Antiqua" w:hAnsi="Book Antiqua"/>
          <w:sz w:val="22"/>
        </w:rPr>
      </w:pPr>
    </w:p>
    <w:p w:rsidR="00D029C9" w:rsidRPr="00D029C9" w:rsidRDefault="00D029C9" w:rsidP="00D029C9">
      <w:pPr>
        <w:pStyle w:val="ListParagraph"/>
        <w:numPr>
          <w:ilvl w:val="0"/>
          <w:numId w:val="15"/>
        </w:num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Unisys  Bangalore </w:t>
      </w:r>
      <w:r w:rsidR="00FC03EF">
        <w:rPr>
          <w:rFonts w:ascii="Arial" w:hAnsi="Arial" w:cs="Arial"/>
          <w:b/>
        </w:rPr>
        <w:t xml:space="preserve">                     From  Nov 2010 to Dec 2015</w:t>
      </w:r>
    </w:p>
    <w:p w:rsidR="00D029C9" w:rsidRDefault="00D029C9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8B5E0C" w:rsidRDefault="008B5E0C" w:rsidP="008B5E0C">
      <w:pPr>
        <w:tabs>
          <w:tab w:val="left" w:pos="2160"/>
          <w:tab w:val="left" w:pos="2610"/>
        </w:tabs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 – System Analyst</w:t>
      </w:r>
    </w:p>
    <w:p w:rsidR="00EE506E" w:rsidRDefault="00EE506E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EE506E" w:rsidRDefault="00EE506E" w:rsidP="00D029C9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F046C5" w:rsidRDefault="00D029C9" w:rsidP="009302AD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  <w:r w:rsidRPr="00204A47">
        <w:rPr>
          <w:rFonts w:ascii="Arial" w:hAnsi="Arial" w:cs="Arial"/>
          <w:b/>
        </w:rPr>
        <w:t>Job Profile</w:t>
      </w:r>
    </w:p>
    <w:p w:rsidR="009302AD" w:rsidRPr="009302AD" w:rsidRDefault="009302AD" w:rsidP="009302AD">
      <w:pPr>
        <w:tabs>
          <w:tab w:val="left" w:pos="2160"/>
          <w:tab w:val="left" w:pos="2610"/>
        </w:tabs>
        <w:jc w:val="both"/>
        <w:rPr>
          <w:rFonts w:ascii="Arial" w:hAnsi="Arial" w:cs="Arial"/>
          <w:b/>
        </w:rPr>
      </w:pPr>
    </w:p>
    <w:p w:rsidR="00FD4C78" w:rsidRDefault="00FD4C78" w:rsidP="00FD4C7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Application Repackaging using Wise Package </w:t>
      </w:r>
      <w:r w:rsidR="004D2F45">
        <w:rPr>
          <w:rFonts w:ascii="Book Antiqua" w:hAnsi="Book Antiqua"/>
          <w:sz w:val="22"/>
        </w:rPr>
        <w:t>Studio 8.0, Install Shield 2012 for XP, Windows 7</w:t>
      </w:r>
      <w:r w:rsidR="00584D09">
        <w:rPr>
          <w:rFonts w:ascii="Book Antiqua" w:hAnsi="Book Antiqua"/>
          <w:sz w:val="22"/>
        </w:rPr>
        <w:t>,8,10</w:t>
      </w:r>
      <w:r w:rsidR="004D2F45">
        <w:rPr>
          <w:rFonts w:ascii="Book Antiqua" w:hAnsi="Book Antiqua"/>
          <w:sz w:val="22"/>
        </w:rPr>
        <w:t xml:space="preserve"> desktop environment.</w:t>
      </w:r>
    </w:p>
    <w:p w:rsidR="00D029C9" w:rsidRDefault="00D029C9" w:rsidP="00D029C9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transforms on vendors supplied MSI Applications.</w:t>
      </w:r>
    </w:p>
    <w:p w:rsidR="00656881" w:rsidRPr="00A23DF2" w:rsidRDefault="00D029C9" w:rsidP="00A23DF2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Preparation &amp; Modi</w:t>
      </w:r>
      <w:r w:rsidR="0015715F">
        <w:rPr>
          <w:rFonts w:ascii="Book Antiqua" w:hAnsi="Book Antiqua"/>
          <w:sz w:val="22"/>
        </w:rPr>
        <w:t>fication of Technical Documents (Release docum</w:t>
      </w:r>
      <w:r w:rsidR="00A23DF2">
        <w:rPr>
          <w:rFonts w:ascii="Book Antiqua" w:hAnsi="Book Antiqua"/>
          <w:sz w:val="22"/>
        </w:rPr>
        <w:t>ent, UAT signoff, QA check list.</w:t>
      </w:r>
    </w:p>
    <w:p w:rsidR="00B15CDD" w:rsidRPr="00AD2A47" w:rsidRDefault="00D029C9" w:rsidP="00AD2A47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Creating / Editing VBScript and embedding into MSI as a Custom Action.</w:t>
      </w:r>
    </w:p>
    <w:p w:rsidR="00FD4C78" w:rsidRPr="00FD4C78" w:rsidRDefault="00FD4C78" w:rsidP="00FD4C78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Testing the created packages on client build by pushing the application via </w:t>
      </w:r>
      <w:r w:rsidRPr="00FD4C78">
        <w:rPr>
          <w:rFonts w:ascii="Book Antiqua" w:hAnsi="Book Antiqua"/>
          <w:b/>
          <w:sz w:val="22"/>
        </w:rPr>
        <w:t>LANDESK</w:t>
      </w:r>
      <w:r>
        <w:rPr>
          <w:rFonts w:ascii="Book Antiqua" w:hAnsi="Book Antiqua"/>
          <w:sz w:val="22"/>
        </w:rPr>
        <w:t xml:space="preserve"> deployment tool.</w:t>
      </w:r>
    </w:p>
    <w:p w:rsidR="00A04E85" w:rsidRPr="00584CB6" w:rsidRDefault="00D029C9" w:rsidP="00584CB6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 w:rsidRPr="00365882">
        <w:rPr>
          <w:rFonts w:ascii="Book Antiqua" w:hAnsi="Book Antiqua"/>
          <w:sz w:val="22"/>
        </w:rPr>
        <w:t xml:space="preserve">Virtualize applications using Microsoft </w:t>
      </w:r>
      <w:proofErr w:type="spellStart"/>
      <w:r w:rsidRPr="00365882">
        <w:rPr>
          <w:rFonts w:ascii="Book Antiqua" w:hAnsi="Book Antiqua"/>
          <w:sz w:val="22"/>
        </w:rPr>
        <w:t>AppV</w:t>
      </w:r>
      <w:proofErr w:type="spellEnd"/>
      <w:r w:rsidRPr="00365882">
        <w:rPr>
          <w:rFonts w:ascii="Book Antiqua" w:hAnsi="Book Antiqua"/>
          <w:sz w:val="22"/>
        </w:rPr>
        <w:t xml:space="preserve"> 4.6</w:t>
      </w:r>
      <w:r w:rsidR="00716B9F">
        <w:rPr>
          <w:rFonts w:ascii="Book Antiqua" w:hAnsi="Book Antiqua"/>
          <w:sz w:val="22"/>
        </w:rPr>
        <w:t>.</w:t>
      </w:r>
    </w:p>
    <w:p w:rsidR="00406AA5" w:rsidRPr="00CB5DDE" w:rsidRDefault="00895F63" w:rsidP="00CB5DDE">
      <w:pPr>
        <w:pStyle w:val="BodyTextIndent2"/>
        <w:numPr>
          <w:ilvl w:val="0"/>
          <w:numId w:val="17"/>
        </w:numPr>
        <w:tabs>
          <w:tab w:val="left" w:pos="720"/>
        </w:tabs>
        <w:autoSpaceDE w:val="0"/>
        <w:spacing w:after="0" w:line="360" w:lineRule="auto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Worked on</w:t>
      </w:r>
      <w:r w:rsidRPr="00895F63">
        <w:rPr>
          <w:rFonts w:ascii="Book Antiqua" w:hAnsi="Book Antiqua"/>
          <w:sz w:val="22"/>
        </w:rPr>
        <w:t xml:space="preserve"> creating </w:t>
      </w:r>
      <w:proofErr w:type="spellStart"/>
      <w:r w:rsidRPr="00895F63">
        <w:rPr>
          <w:rFonts w:ascii="Book Antiqua" w:hAnsi="Book Antiqua"/>
          <w:sz w:val="22"/>
        </w:rPr>
        <w:t>ThinApp</w:t>
      </w:r>
      <w:proofErr w:type="spellEnd"/>
      <w:r w:rsidRPr="00895F63">
        <w:rPr>
          <w:rFonts w:ascii="Book Antiqua" w:hAnsi="Book Antiqua"/>
          <w:sz w:val="22"/>
        </w:rPr>
        <w:t xml:space="preserve"> package</w:t>
      </w:r>
      <w:r w:rsidR="00FD4C78">
        <w:rPr>
          <w:rFonts w:ascii="Book Antiqua" w:hAnsi="Book Antiqua"/>
          <w:sz w:val="22"/>
        </w:rPr>
        <w:t>s</w:t>
      </w:r>
      <w:r w:rsidR="00CB5DDE">
        <w:rPr>
          <w:rFonts w:ascii="Book Antiqua" w:hAnsi="Book Antiqua"/>
          <w:sz w:val="22"/>
        </w:rPr>
        <w:t>.</w:t>
      </w:r>
    </w:p>
    <w:p w:rsidR="00403B4B" w:rsidRPr="00A46409" w:rsidRDefault="00403B4B" w:rsidP="001E13DF">
      <w:pPr>
        <w:pStyle w:val="levnl21"/>
        <w:widowControl/>
        <w:tabs>
          <w:tab w:val="clear" w:pos="0"/>
          <w:tab w:val="clear" w:pos="720"/>
          <w:tab w:val="left" w:pos="1260"/>
        </w:tabs>
        <w:spacing w:after="100"/>
        <w:ind w:left="0" w:firstLine="0"/>
        <w:rPr>
          <w:rFonts w:ascii="Verdana" w:hAnsi="Verdana"/>
        </w:rPr>
      </w:pPr>
    </w:p>
    <w:p w:rsidR="00061765" w:rsidRDefault="00403B4B">
      <w:pPr>
        <w:shd w:val="clear" w:color="auto" w:fill="CCCCCC"/>
        <w:spacing w:after="180"/>
        <w:jc w:val="both"/>
        <w:rPr>
          <w:rFonts w:ascii="Verdana" w:hAnsi="Verdana"/>
          <w:b/>
        </w:rPr>
      </w:pPr>
      <w:r w:rsidRPr="00A46409">
        <w:rPr>
          <w:rFonts w:ascii="Verdana" w:hAnsi="Verdana"/>
          <w:b/>
        </w:rPr>
        <w:t>Personal details:</w:t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  <w:r w:rsidR="00061765">
        <w:rPr>
          <w:rFonts w:ascii="Verdana" w:hAnsi="Verdana"/>
          <w:b/>
        </w:rPr>
        <w:tab/>
      </w:r>
    </w:p>
    <w:p w:rsidR="00061765" w:rsidRDefault="00061765" w:rsidP="00061765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Name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   </w:t>
      </w:r>
      <w:r w:rsidR="001364EC">
        <w:rPr>
          <w:rFonts w:ascii="Verdana" w:hAnsi="Verdana" w:cs="Arial"/>
          <w:sz w:val="18"/>
          <w:szCs w:val="18"/>
        </w:rPr>
        <w:t>Juber Ahmed</w:t>
      </w:r>
      <w:r>
        <w:rPr>
          <w:rFonts w:ascii="Verdana" w:hAnsi="Verdana" w:cs="Arial"/>
          <w:sz w:val="18"/>
          <w:szCs w:val="18"/>
        </w:rPr>
        <w:tab/>
      </w:r>
    </w:p>
    <w:p w:rsidR="00061765" w:rsidRDefault="00061765" w:rsidP="00061765">
      <w:pPr>
        <w:jc w:val="both"/>
        <w:rPr>
          <w:rFonts w:ascii="Verdana" w:hAnsi="Verdana" w:cs="Arial"/>
          <w:sz w:val="18"/>
          <w:szCs w:val="18"/>
        </w:rPr>
      </w:pPr>
    </w:p>
    <w:p w:rsidR="00061765" w:rsidRDefault="00061765" w:rsidP="00DC7B04">
      <w:pPr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Permanent Address</w:t>
      </w:r>
      <w:r>
        <w:rPr>
          <w:rFonts w:ascii="Verdana" w:hAnsi="Verdana" w:cs="Arial"/>
          <w:sz w:val="18"/>
          <w:szCs w:val="18"/>
        </w:rPr>
        <w:tab/>
        <w:t xml:space="preserve">:     </w:t>
      </w:r>
      <w:proofErr w:type="spellStart"/>
      <w:r w:rsidR="00126C57">
        <w:rPr>
          <w:rFonts w:ascii="Verdana" w:hAnsi="Verdana" w:cs="Arial"/>
          <w:sz w:val="18"/>
          <w:szCs w:val="18"/>
        </w:rPr>
        <w:t>Sagar</w:t>
      </w:r>
      <w:proofErr w:type="spellEnd"/>
      <w:r w:rsidR="00126C57">
        <w:rPr>
          <w:rFonts w:ascii="Verdana" w:hAnsi="Verdana" w:cs="Arial"/>
          <w:sz w:val="18"/>
          <w:szCs w:val="18"/>
        </w:rPr>
        <w:t xml:space="preserve"> Enterprise, </w:t>
      </w:r>
      <w:proofErr w:type="spellStart"/>
      <w:r w:rsidR="00126C57">
        <w:rPr>
          <w:rFonts w:ascii="Verdana" w:hAnsi="Verdana" w:cs="Arial"/>
          <w:sz w:val="18"/>
          <w:szCs w:val="18"/>
        </w:rPr>
        <w:t>Patherkandi</w:t>
      </w:r>
      <w:proofErr w:type="spellEnd"/>
      <w:r w:rsidR="00126C57">
        <w:rPr>
          <w:rFonts w:ascii="Verdana" w:hAnsi="Verdana" w:cs="Arial"/>
          <w:sz w:val="18"/>
          <w:szCs w:val="18"/>
        </w:rPr>
        <w:t xml:space="preserve"> Road,</w:t>
      </w:r>
    </w:p>
    <w:p w:rsidR="00126C57" w:rsidRDefault="00126C57" w:rsidP="00DC7B04">
      <w:pPr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  <w:t xml:space="preserve">       PO – </w:t>
      </w:r>
      <w:proofErr w:type="spellStart"/>
      <w:r>
        <w:rPr>
          <w:rFonts w:ascii="Verdana" w:hAnsi="Verdana" w:cs="Arial"/>
          <w:sz w:val="18"/>
          <w:szCs w:val="18"/>
        </w:rPr>
        <w:t>Kanishail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proofErr w:type="gramStart"/>
      <w:r>
        <w:rPr>
          <w:rFonts w:ascii="Verdana" w:hAnsi="Verdana" w:cs="Arial"/>
          <w:sz w:val="18"/>
          <w:szCs w:val="18"/>
        </w:rPr>
        <w:t>Ne</w:t>
      </w:r>
      <w:r w:rsidR="00165AC0">
        <w:rPr>
          <w:rFonts w:ascii="Verdana" w:hAnsi="Verdana" w:cs="Arial"/>
          <w:sz w:val="18"/>
          <w:szCs w:val="18"/>
        </w:rPr>
        <w:t>ar</w:t>
      </w:r>
      <w:proofErr w:type="gramEnd"/>
      <w:r w:rsidR="00165AC0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165AC0">
        <w:rPr>
          <w:rFonts w:ascii="Verdana" w:hAnsi="Verdana" w:cs="Arial"/>
          <w:sz w:val="18"/>
          <w:szCs w:val="18"/>
        </w:rPr>
        <w:t>RailwayGate</w:t>
      </w:r>
      <w:proofErr w:type="spellEnd"/>
      <w:r w:rsidR="00165AC0">
        <w:rPr>
          <w:rFonts w:ascii="Verdana" w:hAnsi="Verdana" w:cs="Arial"/>
          <w:sz w:val="18"/>
          <w:szCs w:val="18"/>
        </w:rPr>
        <w:t xml:space="preserve"> </w:t>
      </w:r>
      <w:r w:rsidR="00165AC0">
        <w:rPr>
          <w:rFonts w:ascii="Verdana" w:hAnsi="Verdana" w:cs="Arial"/>
          <w:sz w:val="18"/>
          <w:szCs w:val="18"/>
        </w:rPr>
        <w:br/>
        <w:t xml:space="preserve">       </w:t>
      </w:r>
      <w:proofErr w:type="spellStart"/>
      <w:r w:rsidR="00165AC0">
        <w:rPr>
          <w:rFonts w:ascii="Verdana" w:hAnsi="Verdana" w:cs="Arial"/>
          <w:sz w:val="18"/>
          <w:szCs w:val="18"/>
        </w:rPr>
        <w:t>Karimganj</w:t>
      </w:r>
      <w:proofErr w:type="spellEnd"/>
      <w:r>
        <w:rPr>
          <w:rFonts w:ascii="Verdana" w:hAnsi="Verdana" w:cs="Arial"/>
          <w:sz w:val="18"/>
          <w:szCs w:val="18"/>
        </w:rPr>
        <w:t>, Assam, 788711</w:t>
      </w:r>
    </w:p>
    <w:p w:rsidR="00061765" w:rsidRDefault="00061765" w:rsidP="00061765">
      <w:pPr>
        <w:ind w:left="2160" w:hanging="2160"/>
        <w:jc w:val="both"/>
        <w:rPr>
          <w:rFonts w:ascii="Verdana" w:hAnsi="Verdana" w:cs="Arial"/>
          <w:sz w:val="18"/>
          <w:szCs w:val="18"/>
        </w:rPr>
      </w:pPr>
    </w:p>
    <w:p w:rsidR="00061765" w:rsidRDefault="005968B2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Marital Status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  </w:t>
      </w:r>
      <w:r w:rsidR="003A5DAA">
        <w:rPr>
          <w:rFonts w:ascii="Verdana" w:hAnsi="Verdana" w:cs="Arial"/>
          <w:sz w:val="18"/>
          <w:szCs w:val="18"/>
        </w:rPr>
        <w:t>Married</w:t>
      </w:r>
    </w:p>
    <w:p w:rsidR="00061765" w:rsidRDefault="00061765" w:rsidP="00061765">
      <w:pPr>
        <w:rPr>
          <w:rFonts w:ascii="Verdana" w:hAnsi="Verdana" w:cs="Arial"/>
          <w:sz w:val="18"/>
          <w:szCs w:val="18"/>
        </w:rPr>
      </w:pPr>
    </w:p>
    <w:p w:rsidR="00CA4960" w:rsidRDefault="00061765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Nationality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>:   Indian</w:t>
      </w:r>
    </w:p>
    <w:p w:rsidR="00895F63" w:rsidRDefault="00895F63" w:rsidP="00061765">
      <w:pPr>
        <w:rPr>
          <w:rFonts w:ascii="Verdana" w:hAnsi="Verdana" w:cs="Arial"/>
          <w:sz w:val="18"/>
          <w:szCs w:val="18"/>
        </w:rPr>
      </w:pPr>
    </w:p>
    <w:p w:rsidR="00CA4960" w:rsidRDefault="00CA4960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Passport No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AF326D">
        <w:rPr>
          <w:rFonts w:ascii="Verdana" w:hAnsi="Verdana" w:cs="Arial"/>
          <w:sz w:val="18"/>
          <w:szCs w:val="18"/>
        </w:rPr>
        <w:t>J2387247</w:t>
      </w:r>
    </w:p>
    <w:p w:rsidR="00895F63" w:rsidRDefault="00895F63" w:rsidP="00061765">
      <w:pPr>
        <w:rPr>
          <w:rFonts w:ascii="Verdana" w:hAnsi="Verdana" w:cs="Arial"/>
          <w:sz w:val="18"/>
          <w:szCs w:val="18"/>
        </w:rPr>
      </w:pPr>
    </w:p>
    <w:p w:rsidR="00CC752E" w:rsidRDefault="00CC752E" w:rsidP="00CC752E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Passport Expiry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AF326D">
        <w:rPr>
          <w:rFonts w:ascii="Verdana" w:hAnsi="Verdana" w:cs="Arial"/>
          <w:sz w:val="18"/>
          <w:szCs w:val="18"/>
        </w:rPr>
        <w:t>19/09/2020</w:t>
      </w:r>
    </w:p>
    <w:p w:rsidR="00CA4960" w:rsidRDefault="00CA4960" w:rsidP="00061765">
      <w:pPr>
        <w:rPr>
          <w:rFonts w:ascii="Verdana" w:hAnsi="Verdana" w:cs="Arial"/>
          <w:sz w:val="18"/>
          <w:szCs w:val="18"/>
        </w:rPr>
      </w:pPr>
    </w:p>
    <w:p w:rsidR="00365882" w:rsidRDefault="00365882" w:rsidP="00061765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Place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: </w:t>
      </w:r>
      <w:r w:rsidR="00126C57">
        <w:rPr>
          <w:rFonts w:ascii="Verdana" w:hAnsi="Verdana" w:cs="Arial"/>
          <w:sz w:val="18"/>
          <w:szCs w:val="18"/>
        </w:rPr>
        <w:t>Bangalore</w:t>
      </w:r>
    </w:p>
    <w:p w:rsidR="00365882" w:rsidRDefault="00365882" w:rsidP="00061765">
      <w:pPr>
        <w:rPr>
          <w:rFonts w:ascii="Verdana" w:hAnsi="Verdana" w:cs="Arial"/>
          <w:sz w:val="18"/>
          <w:szCs w:val="18"/>
        </w:rPr>
      </w:pPr>
    </w:p>
    <w:p w:rsidR="00061765" w:rsidRDefault="00061765" w:rsidP="00061765">
      <w:pPr>
        <w:rPr>
          <w:rFonts w:ascii="Verdana" w:hAnsi="Verdana" w:cs="Arial"/>
          <w:sz w:val="18"/>
          <w:szCs w:val="18"/>
        </w:rPr>
      </w:pPr>
    </w:p>
    <w:sectPr w:rsidR="00061765" w:rsidSect="00C714B1">
      <w:headerReference w:type="default" r:id="rId8"/>
      <w:footerReference w:type="default" r:id="rId9"/>
      <w:footnotePr>
        <w:pos w:val="beneathText"/>
      </w:footnotePr>
      <w:pgSz w:w="11905" w:h="16837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3E" w:rsidRDefault="0060033E">
      <w:r>
        <w:separator/>
      </w:r>
    </w:p>
  </w:endnote>
  <w:endnote w:type="continuationSeparator" w:id="0">
    <w:p w:rsidR="0060033E" w:rsidRDefault="0060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4B" w:rsidRDefault="00A26681">
    <w:pPr>
      <w:pStyle w:val="Footer"/>
      <w:rPr>
        <w:rFonts w:ascii="Arial" w:hAnsi="Arial"/>
        <w:lang w:val="en-IN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109855</wp:posOffset>
              </wp:positionV>
              <wp:extent cx="5623560" cy="0"/>
              <wp:effectExtent l="11430" t="13970" r="1333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35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AD90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65pt" to="43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" strokeweight=".26mm">
              <v:stroke joinstyle="miter"/>
            </v:line>
          </w:pict>
        </mc:Fallback>
      </mc:AlternateContent>
    </w:r>
  </w:p>
  <w:p w:rsidR="00403B4B" w:rsidRDefault="00403B4B">
    <w:pPr>
      <w:pStyle w:val="Footer"/>
    </w:pPr>
    <w:r>
      <w:rPr>
        <w:rFonts w:ascii="Arial" w:hAnsi="Arial"/>
      </w:rPr>
      <w:tab/>
    </w:r>
    <w:r>
      <w:rPr>
        <w:rFonts w:ascii="Arial" w:hAnsi="Arial"/>
      </w:rPr>
      <w:tab/>
      <w:t xml:space="preserve">Page </w:t>
    </w:r>
    <w:r w:rsidR="00E373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73B9">
      <w:rPr>
        <w:rStyle w:val="PageNumber"/>
      </w:rPr>
      <w:fldChar w:fldCharType="separate"/>
    </w:r>
    <w:r w:rsidR="00AB2A89">
      <w:rPr>
        <w:rStyle w:val="PageNumber"/>
        <w:noProof/>
      </w:rPr>
      <w:t>1</w:t>
    </w:r>
    <w:r w:rsidR="00E373B9">
      <w:rPr>
        <w:rStyle w:val="PageNumber"/>
      </w:rPr>
      <w:fldChar w:fldCharType="end"/>
    </w:r>
    <w:r>
      <w:rPr>
        <w:rStyle w:val="PageNumber"/>
        <w:rFonts w:ascii="Arial" w:hAnsi="Arial"/>
      </w:rPr>
      <w:t xml:space="preserve"> of </w:t>
    </w:r>
    <w:r w:rsidR="00E373B9">
      <w:rPr>
        <w:rStyle w:val="PageNumber"/>
      </w:rPr>
      <w:fldChar w:fldCharType="begin"/>
    </w:r>
    <w:r>
      <w:rPr>
        <w:rStyle w:val="PageNumber"/>
      </w:rPr>
      <w:instrText xml:space="preserve"> NUMPAGE \*Arabic </w:instrText>
    </w:r>
    <w:r w:rsidR="00E373B9">
      <w:rPr>
        <w:rStyle w:val="PageNumber"/>
      </w:rPr>
      <w:fldChar w:fldCharType="separate"/>
    </w:r>
    <w:r w:rsidR="00FC1241">
      <w:rPr>
        <w:rStyle w:val="PageNumber"/>
        <w:noProof/>
      </w:rPr>
      <w:t>1</w:t>
    </w:r>
    <w:r w:rsidR="00E373B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3E" w:rsidRDefault="0060033E">
      <w:r>
        <w:separator/>
      </w:r>
    </w:p>
  </w:footnote>
  <w:footnote w:type="continuationSeparator" w:id="0">
    <w:p w:rsidR="0060033E" w:rsidRDefault="00600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4B" w:rsidRDefault="00403B4B" w:rsidP="00A278A5">
    <w:r>
      <w:tab/>
    </w:r>
  </w:p>
  <w:p w:rsidR="00403B4B" w:rsidRDefault="00403B4B">
    <w:pPr>
      <w:jc w:val="center"/>
      <w:rPr>
        <w:rFonts w:ascii="Arial" w:hAnsi="Arial"/>
        <w:sz w:val="4"/>
      </w:rPr>
    </w:pPr>
  </w:p>
  <w:p w:rsidR="00403B4B" w:rsidRDefault="00403B4B">
    <w:pPr>
      <w:jc w:val="center"/>
      <w:rPr>
        <w:rFonts w:ascii="Arial" w:hAnsi="Arial"/>
        <w:sz w:val="4"/>
      </w:rPr>
    </w:pPr>
  </w:p>
  <w:p w:rsidR="00403B4B" w:rsidRDefault="00403B4B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403B4B" w:rsidRPr="00A278A5" w:rsidRDefault="00A278A5" w:rsidP="00A278A5">
    <w:pPr>
      <w:pStyle w:val="Header"/>
      <w:tabs>
        <w:tab w:val="clear" w:pos="4320"/>
        <w:tab w:val="clear" w:pos="8640"/>
      </w:tabs>
      <w:ind w:left="720" w:right="-540" w:firstLine="720"/>
      <w:rPr>
        <w:rFonts w:ascii="Arial" w:hAnsi="Arial"/>
        <w:sz w:val="18"/>
      </w:rPr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</w:p>
  <w:p w:rsidR="00403B4B" w:rsidRDefault="00A26681" w:rsidP="00FC1241">
    <w:pPr>
      <w:pStyle w:val="Heading2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224790</wp:posOffset>
              </wp:positionV>
              <wp:extent cx="5806440" cy="0"/>
              <wp:effectExtent l="0" t="19050" r="41910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6440" cy="0"/>
                      </a:xfrm>
                      <a:prstGeom prst="line">
                        <a:avLst/>
                      </a:prstGeom>
                      <a:noFill/>
                      <a:ln w="57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F85C7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7.7pt" to="453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" strokeweight="1.59mm">
              <v:stroke joinstyle="miter"/>
            </v:line>
          </w:pict>
        </mc:Fallback>
      </mc:AlternateContent>
    </w:r>
    <w:r w:rsidR="00A26D36">
      <w:t xml:space="preserve">                                                                                                                    </w:t>
    </w:r>
    <w:r w:rsidR="00403B4B">
      <w:tab/>
    </w:r>
    <w:r w:rsidR="00403B4B">
      <w:tab/>
    </w:r>
    <w:r w:rsidR="00A26D36">
      <w:tab/>
    </w:r>
    <w:r w:rsidR="00A26D36">
      <w:tab/>
    </w:r>
    <w:r w:rsidR="00403B4B"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452C2DE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4" w15:restartNumberingAfterBreak="0">
    <w:nsid w:val="00000004"/>
    <w:multiLevelType w:val="multilevel"/>
    <w:tmpl w:val="00000004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</w:lvl>
  </w:abstractNum>
  <w:abstractNum w:abstractNumId="6" w15:restartNumberingAfterBreak="0">
    <w:nsid w:val="0E114255"/>
    <w:multiLevelType w:val="singleLevel"/>
    <w:tmpl w:val="8452C2DE"/>
    <w:lvl w:ilvl="0">
      <w:numFmt w:val="decimal"/>
      <w:lvlText w:val="*"/>
      <w:lvlJc w:val="left"/>
    </w:lvl>
  </w:abstractNum>
  <w:abstractNum w:abstractNumId="7" w15:restartNumberingAfterBreak="0">
    <w:nsid w:val="1A3F0C0D"/>
    <w:multiLevelType w:val="singleLevel"/>
    <w:tmpl w:val="0A5E3070"/>
    <w:lvl w:ilvl="0">
      <w:start w:val="1"/>
      <w:numFmt w:val="bullet"/>
      <w:pStyle w:val="Fir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23064BCE"/>
    <w:multiLevelType w:val="hybridMultilevel"/>
    <w:tmpl w:val="AD7C1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10B7"/>
    <w:multiLevelType w:val="hybridMultilevel"/>
    <w:tmpl w:val="FF9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47DB9"/>
    <w:multiLevelType w:val="hybridMultilevel"/>
    <w:tmpl w:val="41745A66"/>
    <w:lvl w:ilvl="0" w:tplc="75F4A9A8">
      <w:numFmt w:val="bullet"/>
      <w:lvlText w:val="-"/>
      <w:lvlJc w:val="left"/>
      <w:pPr>
        <w:ind w:left="22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3E8066B1"/>
    <w:multiLevelType w:val="hybridMultilevel"/>
    <w:tmpl w:val="AC38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314E7"/>
    <w:multiLevelType w:val="hybridMultilevel"/>
    <w:tmpl w:val="25D4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91619"/>
    <w:multiLevelType w:val="hybridMultilevel"/>
    <w:tmpl w:val="D94230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B738E5"/>
    <w:multiLevelType w:val="hybridMultilevel"/>
    <w:tmpl w:val="D9C0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A0A25"/>
    <w:multiLevelType w:val="hybridMultilevel"/>
    <w:tmpl w:val="D56C2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C97080"/>
    <w:multiLevelType w:val="hybridMultilevel"/>
    <w:tmpl w:val="540E1D46"/>
    <w:lvl w:ilvl="0" w:tplc="3716D7F4">
      <w:start w:val="1"/>
      <w:numFmt w:val="decimal"/>
      <w:lvlText w:val="%1.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7" w15:restartNumberingAfterBreak="0">
    <w:nsid w:val="61570C46"/>
    <w:multiLevelType w:val="hybridMultilevel"/>
    <w:tmpl w:val="19648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5257CB"/>
    <w:multiLevelType w:val="hybridMultilevel"/>
    <w:tmpl w:val="87E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779B5"/>
    <w:multiLevelType w:val="hybridMultilevel"/>
    <w:tmpl w:val="91B449B0"/>
    <w:lvl w:ilvl="0" w:tplc="21341C36">
      <w:start w:val="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9"/>
  </w:num>
  <w:num w:numId="9">
    <w:abstractNumId w:val="12"/>
  </w:num>
  <w:num w:numId="10">
    <w:abstractNumId w:val="19"/>
  </w:num>
  <w:num w:numId="11">
    <w:abstractNumId w:val="8"/>
  </w:num>
  <w:num w:numId="12">
    <w:abstractNumId w:val="16"/>
  </w:num>
  <w:num w:numId="13">
    <w:abstractNumId w:val="6"/>
  </w:num>
  <w:num w:numId="14">
    <w:abstractNumId w:val="15"/>
  </w:num>
  <w:num w:numId="15">
    <w:abstractNumId w:val="5"/>
  </w:num>
  <w:num w:numId="16">
    <w:abstractNumId w:val="7"/>
  </w:num>
  <w:num w:numId="17">
    <w:abstractNumId w:val="17"/>
  </w:num>
  <w:num w:numId="18">
    <w:abstractNumId w:val="13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36"/>
    <w:rsid w:val="00006959"/>
    <w:rsid w:val="000475E9"/>
    <w:rsid w:val="00053E79"/>
    <w:rsid w:val="00061765"/>
    <w:rsid w:val="000661D2"/>
    <w:rsid w:val="00070187"/>
    <w:rsid w:val="000818C3"/>
    <w:rsid w:val="000B4650"/>
    <w:rsid w:val="000B4C8A"/>
    <w:rsid w:val="000D09C2"/>
    <w:rsid w:val="000E526A"/>
    <w:rsid w:val="00106A88"/>
    <w:rsid w:val="00111BC9"/>
    <w:rsid w:val="00121A0D"/>
    <w:rsid w:val="00123270"/>
    <w:rsid w:val="00126C57"/>
    <w:rsid w:val="00134D10"/>
    <w:rsid w:val="001364EC"/>
    <w:rsid w:val="001366C3"/>
    <w:rsid w:val="00146703"/>
    <w:rsid w:val="0015715F"/>
    <w:rsid w:val="001641C7"/>
    <w:rsid w:val="00165AC0"/>
    <w:rsid w:val="001A26DF"/>
    <w:rsid w:val="001A4EF1"/>
    <w:rsid w:val="001B2596"/>
    <w:rsid w:val="001B45AB"/>
    <w:rsid w:val="001B5B2E"/>
    <w:rsid w:val="001C5343"/>
    <w:rsid w:val="001D7C7C"/>
    <w:rsid w:val="001E13DF"/>
    <w:rsid w:val="00211150"/>
    <w:rsid w:val="00234A29"/>
    <w:rsid w:val="00234DAE"/>
    <w:rsid w:val="00236F35"/>
    <w:rsid w:val="00250CDE"/>
    <w:rsid w:val="00255911"/>
    <w:rsid w:val="002836E0"/>
    <w:rsid w:val="00285B13"/>
    <w:rsid w:val="00286C6F"/>
    <w:rsid w:val="002B5F7E"/>
    <w:rsid w:val="002E1451"/>
    <w:rsid w:val="00311D73"/>
    <w:rsid w:val="0035386F"/>
    <w:rsid w:val="0035441A"/>
    <w:rsid w:val="00365882"/>
    <w:rsid w:val="003946CA"/>
    <w:rsid w:val="003A5DAA"/>
    <w:rsid w:val="003C5FC1"/>
    <w:rsid w:val="003D308C"/>
    <w:rsid w:val="00403B4B"/>
    <w:rsid w:val="0040489F"/>
    <w:rsid w:val="00406AA5"/>
    <w:rsid w:val="004209C7"/>
    <w:rsid w:val="0042640E"/>
    <w:rsid w:val="00434D20"/>
    <w:rsid w:val="00447C92"/>
    <w:rsid w:val="00451692"/>
    <w:rsid w:val="00463592"/>
    <w:rsid w:val="004726DC"/>
    <w:rsid w:val="00473673"/>
    <w:rsid w:val="00475753"/>
    <w:rsid w:val="0047772E"/>
    <w:rsid w:val="00484739"/>
    <w:rsid w:val="00486B6A"/>
    <w:rsid w:val="00494CBD"/>
    <w:rsid w:val="00497ACD"/>
    <w:rsid w:val="004C3CAE"/>
    <w:rsid w:val="004D2F45"/>
    <w:rsid w:val="004E07EA"/>
    <w:rsid w:val="004E535B"/>
    <w:rsid w:val="00501161"/>
    <w:rsid w:val="005153A9"/>
    <w:rsid w:val="00536991"/>
    <w:rsid w:val="00541888"/>
    <w:rsid w:val="00547350"/>
    <w:rsid w:val="00553AB1"/>
    <w:rsid w:val="0055763B"/>
    <w:rsid w:val="005635E1"/>
    <w:rsid w:val="00584CB6"/>
    <w:rsid w:val="00584D02"/>
    <w:rsid w:val="00584D09"/>
    <w:rsid w:val="00595506"/>
    <w:rsid w:val="005968B2"/>
    <w:rsid w:val="005C4991"/>
    <w:rsid w:val="005D507F"/>
    <w:rsid w:val="005F0B03"/>
    <w:rsid w:val="005F1AD3"/>
    <w:rsid w:val="0060033E"/>
    <w:rsid w:val="00610BCB"/>
    <w:rsid w:val="00655129"/>
    <w:rsid w:val="00656881"/>
    <w:rsid w:val="006B2A47"/>
    <w:rsid w:val="006B6696"/>
    <w:rsid w:val="006C3C7C"/>
    <w:rsid w:val="006D2F75"/>
    <w:rsid w:val="006F0158"/>
    <w:rsid w:val="00705AF0"/>
    <w:rsid w:val="0070767A"/>
    <w:rsid w:val="00711813"/>
    <w:rsid w:val="00716B9F"/>
    <w:rsid w:val="007247D0"/>
    <w:rsid w:val="0074286D"/>
    <w:rsid w:val="00750E91"/>
    <w:rsid w:val="00763009"/>
    <w:rsid w:val="0076650B"/>
    <w:rsid w:val="00774569"/>
    <w:rsid w:val="007906D1"/>
    <w:rsid w:val="007958D4"/>
    <w:rsid w:val="007A5674"/>
    <w:rsid w:val="007A5A08"/>
    <w:rsid w:val="007B045E"/>
    <w:rsid w:val="007C4976"/>
    <w:rsid w:val="007E13BA"/>
    <w:rsid w:val="007E2C43"/>
    <w:rsid w:val="00804A8B"/>
    <w:rsid w:val="0080566B"/>
    <w:rsid w:val="00806105"/>
    <w:rsid w:val="00826376"/>
    <w:rsid w:val="008346F1"/>
    <w:rsid w:val="00841B29"/>
    <w:rsid w:val="008426C2"/>
    <w:rsid w:val="0089100E"/>
    <w:rsid w:val="00892D3F"/>
    <w:rsid w:val="00894EBB"/>
    <w:rsid w:val="00895F63"/>
    <w:rsid w:val="008A781F"/>
    <w:rsid w:val="008B5E0C"/>
    <w:rsid w:val="008B7780"/>
    <w:rsid w:val="008D227D"/>
    <w:rsid w:val="008D7116"/>
    <w:rsid w:val="008E141C"/>
    <w:rsid w:val="008F2B28"/>
    <w:rsid w:val="00901490"/>
    <w:rsid w:val="00921D3F"/>
    <w:rsid w:val="009247A9"/>
    <w:rsid w:val="009302AD"/>
    <w:rsid w:val="00953001"/>
    <w:rsid w:val="009556A6"/>
    <w:rsid w:val="00966E11"/>
    <w:rsid w:val="00967C98"/>
    <w:rsid w:val="00970DCC"/>
    <w:rsid w:val="00997E48"/>
    <w:rsid w:val="009B4DA1"/>
    <w:rsid w:val="009D713E"/>
    <w:rsid w:val="009E2758"/>
    <w:rsid w:val="009E6F09"/>
    <w:rsid w:val="009E7AB1"/>
    <w:rsid w:val="009F768B"/>
    <w:rsid w:val="00A03FA1"/>
    <w:rsid w:val="00A04E85"/>
    <w:rsid w:val="00A07722"/>
    <w:rsid w:val="00A114C1"/>
    <w:rsid w:val="00A23DF2"/>
    <w:rsid w:val="00A26681"/>
    <w:rsid w:val="00A26D36"/>
    <w:rsid w:val="00A278A5"/>
    <w:rsid w:val="00A317E5"/>
    <w:rsid w:val="00A46409"/>
    <w:rsid w:val="00A50E4E"/>
    <w:rsid w:val="00A74E1F"/>
    <w:rsid w:val="00A814D5"/>
    <w:rsid w:val="00A947A3"/>
    <w:rsid w:val="00A96C66"/>
    <w:rsid w:val="00AA0263"/>
    <w:rsid w:val="00AA6213"/>
    <w:rsid w:val="00AB2A89"/>
    <w:rsid w:val="00AC2A72"/>
    <w:rsid w:val="00AC449B"/>
    <w:rsid w:val="00AC599F"/>
    <w:rsid w:val="00AD2A47"/>
    <w:rsid w:val="00AE33B3"/>
    <w:rsid w:val="00AF31EA"/>
    <w:rsid w:val="00AF326D"/>
    <w:rsid w:val="00B020F3"/>
    <w:rsid w:val="00B15CDD"/>
    <w:rsid w:val="00B2133B"/>
    <w:rsid w:val="00B240DF"/>
    <w:rsid w:val="00B3210F"/>
    <w:rsid w:val="00B36E7A"/>
    <w:rsid w:val="00B551B2"/>
    <w:rsid w:val="00B62EB3"/>
    <w:rsid w:val="00B64B34"/>
    <w:rsid w:val="00B73AF7"/>
    <w:rsid w:val="00B8019F"/>
    <w:rsid w:val="00B94CFB"/>
    <w:rsid w:val="00BA3F9A"/>
    <w:rsid w:val="00BE685D"/>
    <w:rsid w:val="00BF6213"/>
    <w:rsid w:val="00C02F0A"/>
    <w:rsid w:val="00C3470D"/>
    <w:rsid w:val="00C51EB1"/>
    <w:rsid w:val="00C714B1"/>
    <w:rsid w:val="00C753ED"/>
    <w:rsid w:val="00C7616A"/>
    <w:rsid w:val="00C8078B"/>
    <w:rsid w:val="00C81774"/>
    <w:rsid w:val="00C93E08"/>
    <w:rsid w:val="00CA07B3"/>
    <w:rsid w:val="00CA0BC3"/>
    <w:rsid w:val="00CA4960"/>
    <w:rsid w:val="00CB3C0A"/>
    <w:rsid w:val="00CB5DDE"/>
    <w:rsid w:val="00CC0F2C"/>
    <w:rsid w:val="00CC752E"/>
    <w:rsid w:val="00CD0D87"/>
    <w:rsid w:val="00CD553E"/>
    <w:rsid w:val="00CE4197"/>
    <w:rsid w:val="00D029C9"/>
    <w:rsid w:val="00D1011A"/>
    <w:rsid w:val="00D22E11"/>
    <w:rsid w:val="00D30786"/>
    <w:rsid w:val="00D32377"/>
    <w:rsid w:val="00D410C3"/>
    <w:rsid w:val="00D47987"/>
    <w:rsid w:val="00D55982"/>
    <w:rsid w:val="00D72F52"/>
    <w:rsid w:val="00D8699B"/>
    <w:rsid w:val="00DB0AA1"/>
    <w:rsid w:val="00DC7B04"/>
    <w:rsid w:val="00DD13A1"/>
    <w:rsid w:val="00DD3F47"/>
    <w:rsid w:val="00DE7A34"/>
    <w:rsid w:val="00DF730C"/>
    <w:rsid w:val="00E028DD"/>
    <w:rsid w:val="00E373B9"/>
    <w:rsid w:val="00E37C22"/>
    <w:rsid w:val="00E4493C"/>
    <w:rsid w:val="00E46C20"/>
    <w:rsid w:val="00E572F0"/>
    <w:rsid w:val="00E60F4A"/>
    <w:rsid w:val="00E663CA"/>
    <w:rsid w:val="00E67A15"/>
    <w:rsid w:val="00E67C77"/>
    <w:rsid w:val="00E73C37"/>
    <w:rsid w:val="00E7466B"/>
    <w:rsid w:val="00E754EB"/>
    <w:rsid w:val="00E9361C"/>
    <w:rsid w:val="00EA22E7"/>
    <w:rsid w:val="00EB13C7"/>
    <w:rsid w:val="00EB6D2E"/>
    <w:rsid w:val="00EC464D"/>
    <w:rsid w:val="00ED135D"/>
    <w:rsid w:val="00EE10AA"/>
    <w:rsid w:val="00EE506E"/>
    <w:rsid w:val="00EF03AF"/>
    <w:rsid w:val="00F046C5"/>
    <w:rsid w:val="00F27E61"/>
    <w:rsid w:val="00F4591F"/>
    <w:rsid w:val="00F7030E"/>
    <w:rsid w:val="00F708D8"/>
    <w:rsid w:val="00F76D69"/>
    <w:rsid w:val="00F85645"/>
    <w:rsid w:val="00F93670"/>
    <w:rsid w:val="00F94C51"/>
    <w:rsid w:val="00F973FF"/>
    <w:rsid w:val="00FC03EF"/>
    <w:rsid w:val="00FC1241"/>
    <w:rsid w:val="00FD4C78"/>
    <w:rsid w:val="00FE19E2"/>
    <w:rsid w:val="00FE34B9"/>
    <w:rsid w:val="00FE4996"/>
    <w:rsid w:val="00FE773B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755B69-03D3-4172-9878-B5E39871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B1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C714B1"/>
    <w:pPr>
      <w:keepNext/>
      <w:tabs>
        <w:tab w:val="num" w:pos="0"/>
      </w:tabs>
      <w:jc w:val="center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C714B1"/>
    <w:pPr>
      <w:keepNext/>
      <w:tabs>
        <w:tab w:val="num" w:pos="0"/>
      </w:tabs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qFormat/>
    <w:rsid w:val="00C714B1"/>
    <w:pPr>
      <w:keepNext/>
      <w:tabs>
        <w:tab w:val="num" w:pos="0"/>
      </w:tabs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C714B1"/>
    <w:pPr>
      <w:keepNext/>
      <w:tabs>
        <w:tab w:val="num" w:pos="0"/>
      </w:tabs>
      <w:jc w:val="center"/>
      <w:outlineLvl w:val="3"/>
    </w:pPr>
    <w:rPr>
      <w:b/>
      <w:bCs/>
      <w:caps/>
    </w:rPr>
  </w:style>
  <w:style w:type="paragraph" w:styleId="Heading6">
    <w:name w:val="heading 6"/>
    <w:basedOn w:val="Normal"/>
    <w:next w:val="Normal"/>
    <w:qFormat/>
    <w:rsid w:val="00C714B1"/>
    <w:pPr>
      <w:keepNext/>
      <w:tabs>
        <w:tab w:val="num" w:pos="0"/>
      </w:tabs>
      <w:outlineLvl w:val="5"/>
    </w:pPr>
    <w:rPr>
      <w:rFonts w:ascii="Arial" w:hAnsi="Arial"/>
      <w:b/>
      <w:color w:val="FF0000"/>
      <w:sz w:val="22"/>
      <w:u w:val="single"/>
    </w:rPr>
  </w:style>
  <w:style w:type="paragraph" w:styleId="Heading7">
    <w:name w:val="heading 7"/>
    <w:basedOn w:val="Normal"/>
    <w:next w:val="Normal"/>
    <w:qFormat/>
    <w:rsid w:val="00C714B1"/>
    <w:pPr>
      <w:tabs>
        <w:tab w:val="num" w:pos="0"/>
      </w:tabs>
      <w:spacing w:before="240" w:after="60"/>
      <w:outlineLvl w:val="6"/>
    </w:pPr>
  </w:style>
  <w:style w:type="paragraph" w:styleId="Heading8">
    <w:name w:val="heading 8"/>
    <w:basedOn w:val="Heading"/>
    <w:next w:val="BodyText"/>
    <w:qFormat/>
    <w:rsid w:val="00C714B1"/>
    <w:pPr>
      <w:tabs>
        <w:tab w:val="num" w:pos="0"/>
      </w:tabs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C714B1"/>
    <w:pPr>
      <w:tabs>
        <w:tab w:val="num" w:pos="0"/>
      </w:tabs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714B1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C714B1"/>
    <w:rPr>
      <w:rFonts w:ascii="Symbol" w:hAnsi="Symbol" w:cs="Times New Roman"/>
    </w:rPr>
  </w:style>
  <w:style w:type="character" w:customStyle="1" w:styleId="WW8Num3z0">
    <w:name w:val="WW8Num3z0"/>
    <w:rsid w:val="00C714B1"/>
    <w:rPr>
      <w:rFonts w:ascii="Symbol" w:hAnsi="Symbol" w:cs="Times New Roman"/>
    </w:rPr>
  </w:style>
  <w:style w:type="character" w:customStyle="1" w:styleId="Absatz-Standardschriftart">
    <w:name w:val="Absatz-Standardschriftart"/>
    <w:rsid w:val="00C714B1"/>
  </w:style>
  <w:style w:type="character" w:customStyle="1" w:styleId="WW-Absatz-Standardschriftart">
    <w:name w:val="WW-Absatz-Standardschriftart"/>
    <w:rsid w:val="00C714B1"/>
  </w:style>
  <w:style w:type="character" w:customStyle="1" w:styleId="WW8Num4z0">
    <w:name w:val="WW8Num4z0"/>
    <w:rsid w:val="00C714B1"/>
    <w:rPr>
      <w:rFonts w:ascii="Symbol" w:hAnsi="Symbol" w:cs="Times New Roman"/>
    </w:rPr>
  </w:style>
  <w:style w:type="character" w:customStyle="1" w:styleId="WW8Num5z0">
    <w:name w:val="WW8Num5z0"/>
    <w:rsid w:val="00C714B1"/>
    <w:rPr>
      <w:rFonts w:ascii="Wingdings" w:hAnsi="Wingdings"/>
    </w:rPr>
  </w:style>
  <w:style w:type="character" w:customStyle="1" w:styleId="WW8Num6z0">
    <w:name w:val="WW8Num6z0"/>
    <w:rsid w:val="00C714B1"/>
    <w:rPr>
      <w:rFonts w:ascii="Wingdings" w:hAnsi="Wingdings"/>
    </w:rPr>
  </w:style>
  <w:style w:type="character" w:customStyle="1" w:styleId="WW8Num7z0">
    <w:name w:val="WW8Num7z0"/>
    <w:rsid w:val="00C714B1"/>
    <w:rPr>
      <w:rFonts w:ascii="Wingdings" w:hAnsi="Wingdings"/>
    </w:rPr>
  </w:style>
  <w:style w:type="character" w:customStyle="1" w:styleId="WW8Num8z0">
    <w:name w:val="WW8Num8z0"/>
    <w:rsid w:val="00C714B1"/>
    <w:rPr>
      <w:rFonts w:ascii="Wingdings" w:hAnsi="Wingdings"/>
    </w:rPr>
  </w:style>
  <w:style w:type="character" w:customStyle="1" w:styleId="WW8Num9z0">
    <w:name w:val="WW8Num9z0"/>
    <w:rsid w:val="00C714B1"/>
    <w:rPr>
      <w:rFonts w:ascii="Symbol" w:hAnsi="Symbol"/>
    </w:rPr>
  </w:style>
  <w:style w:type="character" w:customStyle="1" w:styleId="WW8Num9z1">
    <w:name w:val="WW8Num9z1"/>
    <w:rsid w:val="00C714B1"/>
    <w:rPr>
      <w:rFonts w:ascii="Courier New" w:hAnsi="Courier New" w:cs="Courier New"/>
    </w:rPr>
  </w:style>
  <w:style w:type="character" w:customStyle="1" w:styleId="WW8Num9z3">
    <w:name w:val="WW8Num9z3"/>
    <w:rsid w:val="00C714B1"/>
    <w:rPr>
      <w:rFonts w:ascii="Symbol" w:hAnsi="Symbol" w:cs="Symbol"/>
    </w:rPr>
  </w:style>
  <w:style w:type="character" w:customStyle="1" w:styleId="WW8Num10z0">
    <w:name w:val="WW8Num10z0"/>
    <w:rsid w:val="00C714B1"/>
    <w:rPr>
      <w:rFonts w:ascii="Symbol" w:hAnsi="Symbol"/>
    </w:rPr>
  </w:style>
  <w:style w:type="character" w:customStyle="1" w:styleId="WW8Num10z1">
    <w:name w:val="WW8Num10z1"/>
    <w:rsid w:val="00C714B1"/>
    <w:rPr>
      <w:rFonts w:ascii="Courier New" w:hAnsi="Courier New" w:cs="Courier New"/>
    </w:rPr>
  </w:style>
  <w:style w:type="character" w:customStyle="1" w:styleId="WW8Num10z3">
    <w:name w:val="WW8Num10z3"/>
    <w:rsid w:val="00C714B1"/>
    <w:rPr>
      <w:rFonts w:ascii="Symbol" w:hAnsi="Symbol" w:cs="Symbol"/>
    </w:rPr>
  </w:style>
  <w:style w:type="character" w:customStyle="1" w:styleId="WW8Num11z0">
    <w:name w:val="WW8Num11z0"/>
    <w:rsid w:val="00C714B1"/>
    <w:rPr>
      <w:rFonts w:ascii="Wingdings" w:hAnsi="Wingdings"/>
    </w:rPr>
  </w:style>
  <w:style w:type="character" w:customStyle="1" w:styleId="WW8Num11z1">
    <w:name w:val="WW8Num11z1"/>
    <w:rsid w:val="00C714B1"/>
    <w:rPr>
      <w:rFonts w:ascii="Courier New" w:hAnsi="Courier New" w:cs="Courier New"/>
    </w:rPr>
  </w:style>
  <w:style w:type="character" w:customStyle="1" w:styleId="WW8Num11z3">
    <w:name w:val="WW8Num11z3"/>
    <w:rsid w:val="00C714B1"/>
    <w:rPr>
      <w:rFonts w:ascii="Symbol" w:hAnsi="Symbol"/>
    </w:rPr>
  </w:style>
  <w:style w:type="character" w:customStyle="1" w:styleId="WW8Num12z0">
    <w:name w:val="WW8Num12z0"/>
    <w:rsid w:val="00C714B1"/>
    <w:rPr>
      <w:rFonts w:ascii="Symbol" w:hAnsi="Symbol"/>
    </w:rPr>
  </w:style>
  <w:style w:type="character" w:customStyle="1" w:styleId="WW-Absatz-Standardschriftart1">
    <w:name w:val="WW-Absatz-Standardschriftart1"/>
    <w:rsid w:val="00C714B1"/>
  </w:style>
  <w:style w:type="character" w:customStyle="1" w:styleId="WW-Absatz-Standardschriftart11">
    <w:name w:val="WW-Absatz-Standardschriftart11"/>
    <w:rsid w:val="00C714B1"/>
  </w:style>
  <w:style w:type="character" w:customStyle="1" w:styleId="WW-Absatz-Standardschriftart111">
    <w:name w:val="WW-Absatz-Standardschriftart111"/>
    <w:rsid w:val="00C714B1"/>
  </w:style>
  <w:style w:type="character" w:customStyle="1" w:styleId="WW-Absatz-Standardschriftart1111">
    <w:name w:val="WW-Absatz-Standardschriftart1111"/>
    <w:rsid w:val="00C714B1"/>
  </w:style>
  <w:style w:type="character" w:customStyle="1" w:styleId="WW-Absatz-Standardschriftart11111">
    <w:name w:val="WW-Absatz-Standardschriftart11111"/>
    <w:rsid w:val="00C714B1"/>
  </w:style>
  <w:style w:type="character" w:customStyle="1" w:styleId="WW-Absatz-Standardschriftart111111">
    <w:name w:val="WW-Absatz-Standardschriftart111111"/>
    <w:rsid w:val="00C714B1"/>
  </w:style>
  <w:style w:type="character" w:customStyle="1" w:styleId="WW8Num4z1">
    <w:name w:val="WW8Num4z1"/>
    <w:rsid w:val="00C714B1"/>
    <w:rPr>
      <w:rFonts w:ascii="Courier New" w:hAnsi="Courier New" w:cs="Courier New"/>
    </w:rPr>
  </w:style>
  <w:style w:type="character" w:customStyle="1" w:styleId="WW8Num4z4">
    <w:name w:val="WW8Num4z4"/>
    <w:rsid w:val="00C714B1"/>
    <w:rPr>
      <w:rFonts w:ascii="Courier New" w:hAnsi="Courier New"/>
    </w:rPr>
  </w:style>
  <w:style w:type="character" w:customStyle="1" w:styleId="WW-Absatz-Standardschriftart1111111">
    <w:name w:val="WW-Absatz-Standardschriftart1111111"/>
    <w:rsid w:val="00C714B1"/>
  </w:style>
  <w:style w:type="character" w:customStyle="1" w:styleId="WW8Num11z4">
    <w:name w:val="WW8Num11z4"/>
    <w:rsid w:val="00C714B1"/>
    <w:rPr>
      <w:rFonts w:ascii="Courier New" w:hAnsi="Courier New"/>
    </w:rPr>
  </w:style>
  <w:style w:type="character" w:customStyle="1" w:styleId="WW8Num13z0">
    <w:name w:val="WW8Num13z0"/>
    <w:rsid w:val="00C714B1"/>
    <w:rPr>
      <w:rFonts w:ascii="Symbol" w:hAnsi="Symbol"/>
    </w:rPr>
  </w:style>
  <w:style w:type="character" w:customStyle="1" w:styleId="WW8Num15z0">
    <w:name w:val="WW8Num15z0"/>
    <w:rsid w:val="00C714B1"/>
    <w:rPr>
      <w:rFonts w:ascii="Symbol" w:eastAsia="Times New Roman" w:hAnsi="Symbol" w:cs="Times New Roman"/>
    </w:rPr>
  </w:style>
  <w:style w:type="character" w:customStyle="1" w:styleId="WW8Num15z1">
    <w:name w:val="WW8Num15z1"/>
    <w:rsid w:val="00C714B1"/>
    <w:rPr>
      <w:rFonts w:ascii="Courier New" w:hAnsi="Courier New"/>
    </w:rPr>
  </w:style>
  <w:style w:type="character" w:customStyle="1" w:styleId="WW8Num15z4">
    <w:name w:val="WW8Num15z4"/>
    <w:rsid w:val="00C714B1"/>
    <w:rPr>
      <w:rFonts w:ascii="Courier New" w:hAnsi="Courier New" w:cs="Courier New"/>
    </w:rPr>
  </w:style>
  <w:style w:type="character" w:customStyle="1" w:styleId="WW8Num16z0">
    <w:name w:val="WW8Num16z0"/>
    <w:rsid w:val="00C714B1"/>
    <w:rPr>
      <w:rFonts w:ascii="Wingdings" w:hAnsi="Wingdings"/>
    </w:rPr>
  </w:style>
  <w:style w:type="character" w:customStyle="1" w:styleId="WW8Num17z0">
    <w:name w:val="WW8Num17z0"/>
    <w:rsid w:val="00C714B1"/>
    <w:rPr>
      <w:rFonts w:ascii="Wingdings" w:hAnsi="Wingdings"/>
    </w:rPr>
  </w:style>
  <w:style w:type="character" w:customStyle="1" w:styleId="WW-Absatz-Standardschriftart11111111">
    <w:name w:val="WW-Absatz-Standardschriftart11111111"/>
    <w:rsid w:val="00C714B1"/>
  </w:style>
  <w:style w:type="character" w:customStyle="1" w:styleId="WW8Num7z1">
    <w:name w:val="WW8Num7z1"/>
    <w:rsid w:val="00C714B1"/>
    <w:rPr>
      <w:rFonts w:ascii="Courier New" w:hAnsi="Courier New" w:cs="Courier New"/>
    </w:rPr>
  </w:style>
  <w:style w:type="character" w:customStyle="1" w:styleId="WW8Num7z2">
    <w:name w:val="WW8Num7z2"/>
    <w:rsid w:val="00C714B1"/>
    <w:rPr>
      <w:rFonts w:ascii="Wingdings" w:hAnsi="Wingdings"/>
    </w:rPr>
  </w:style>
  <w:style w:type="character" w:customStyle="1" w:styleId="WW8Num8z1">
    <w:name w:val="WW8Num8z1"/>
    <w:rsid w:val="00C714B1"/>
    <w:rPr>
      <w:rFonts w:ascii="Courier New" w:hAnsi="Courier New" w:cs="Courier New"/>
    </w:rPr>
  </w:style>
  <w:style w:type="character" w:customStyle="1" w:styleId="WW8Num8z3">
    <w:name w:val="WW8Num8z3"/>
    <w:rsid w:val="00C714B1"/>
    <w:rPr>
      <w:rFonts w:ascii="Symbol" w:hAnsi="Symbol" w:cs="Symbol"/>
    </w:rPr>
  </w:style>
  <w:style w:type="character" w:customStyle="1" w:styleId="WW8Num10z2">
    <w:name w:val="WW8Num10z2"/>
    <w:rsid w:val="00C714B1"/>
    <w:rPr>
      <w:rFonts w:ascii="Wingdings" w:hAnsi="Wingdings" w:cs="Wingdings"/>
    </w:rPr>
  </w:style>
  <w:style w:type="character" w:customStyle="1" w:styleId="WW8Num11z2">
    <w:name w:val="WW8Num11z2"/>
    <w:rsid w:val="00C714B1"/>
    <w:rPr>
      <w:rFonts w:ascii="Wingdings" w:hAnsi="Wingdings"/>
    </w:rPr>
  </w:style>
  <w:style w:type="character" w:customStyle="1" w:styleId="WW8Num12z1">
    <w:name w:val="WW8Num12z1"/>
    <w:rsid w:val="00C714B1"/>
    <w:rPr>
      <w:rFonts w:ascii="Courier New" w:hAnsi="Courier New"/>
    </w:rPr>
  </w:style>
  <w:style w:type="character" w:customStyle="1" w:styleId="WW8Num12z2">
    <w:name w:val="WW8Num12z2"/>
    <w:rsid w:val="00C714B1"/>
    <w:rPr>
      <w:rFonts w:ascii="Wingdings" w:hAnsi="Wingdings"/>
    </w:rPr>
  </w:style>
  <w:style w:type="character" w:customStyle="1" w:styleId="WW8Num13z1">
    <w:name w:val="WW8Num13z1"/>
    <w:rsid w:val="00C714B1"/>
    <w:rPr>
      <w:rFonts w:ascii="Courier New" w:hAnsi="Courier New" w:cs="Courier New"/>
    </w:rPr>
  </w:style>
  <w:style w:type="character" w:customStyle="1" w:styleId="WW8Num13z2">
    <w:name w:val="WW8Num13z2"/>
    <w:rsid w:val="00C714B1"/>
    <w:rPr>
      <w:rFonts w:ascii="Wingdings" w:hAnsi="Wingdings"/>
    </w:rPr>
  </w:style>
  <w:style w:type="character" w:customStyle="1" w:styleId="WW8Num14z0">
    <w:name w:val="WW8Num14z0"/>
    <w:rsid w:val="00C714B1"/>
    <w:rPr>
      <w:rFonts w:ascii="Wingdings" w:hAnsi="Wingdings"/>
    </w:rPr>
  </w:style>
  <w:style w:type="character" w:customStyle="1" w:styleId="WW8Num14z1">
    <w:name w:val="WW8Num14z1"/>
    <w:rsid w:val="00C714B1"/>
    <w:rPr>
      <w:rFonts w:ascii="Courier New" w:hAnsi="Courier New" w:cs="Courier New"/>
    </w:rPr>
  </w:style>
  <w:style w:type="character" w:customStyle="1" w:styleId="WW8Num14z3">
    <w:name w:val="WW8Num14z3"/>
    <w:rsid w:val="00C714B1"/>
    <w:rPr>
      <w:rFonts w:ascii="Symbol" w:hAnsi="Symbol"/>
    </w:rPr>
  </w:style>
  <w:style w:type="character" w:customStyle="1" w:styleId="WW8Num15z2">
    <w:name w:val="WW8Num15z2"/>
    <w:rsid w:val="00C714B1"/>
    <w:rPr>
      <w:rFonts w:ascii="Wingdings" w:hAnsi="Wingdings"/>
    </w:rPr>
  </w:style>
  <w:style w:type="character" w:customStyle="1" w:styleId="WW8Num15z3">
    <w:name w:val="WW8Num15z3"/>
    <w:rsid w:val="00C714B1"/>
    <w:rPr>
      <w:rFonts w:ascii="Symbol" w:hAnsi="Symbol"/>
    </w:rPr>
  </w:style>
  <w:style w:type="character" w:customStyle="1" w:styleId="WW8Num16z1">
    <w:name w:val="WW8Num16z1"/>
    <w:rsid w:val="00C714B1"/>
    <w:rPr>
      <w:rFonts w:ascii="Courier New" w:hAnsi="Courier New" w:cs="Courier New"/>
    </w:rPr>
  </w:style>
  <w:style w:type="character" w:customStyle="1" w:styleId="WW8Num16z2">
    <w:name w:val="WW8Num16z2"/>
    <w:rsid w:val="00C714B1"/>
    <w:rPr>
      <w:rFonts w:ascii="Wingdings" w:hAnsi="Wingdings" w:cs="Wingdings"/>
    </w:rPr>
  </w:style>
  <w:style w:type="character" w:customStyle="1" w:styleId="WW8Num17z1">
    <w:name w:val="WW8Num17z1"/>
    <w:rsid w:val="00C714B1"/>
    <w:rPr>
      <w:rFonts w:ascii="Courier New" w:hAnsi="Courier New" w:cs="Courier New"/>
    </w:rPr>
  </w:style>
  <w:style w:type="character" w:customStyle="1" w:styleId="WW8Num17z2">
    <w:name w:val="WW8Num17z2"/>
    <w:rsid w:val="00C714B1"/>
    <w:rPr>
      <w:rFonts w:ascii="Wingdings" w:hAnsi="Wingdings"/>
    </w:rPr>
  </w:style>
  <w:style w:type="character" w:customStyle="1" w:styleId="WW8Num19z0">
    <w:name w:val="WW8Num19z0"/>
    <w:rsid w:val="00C714B1"/>
    <w:rPr>
      <w:rFonts w:ascii="Symbol" w:hAnsi="Symbol" w:cs="Symbol"/>
    </w:rPr>
  </w:style>
  <w:style w:type="character" w:customStyle="1" w:styleId="WW8Num19z1">
    <w:name w:val="WW8Num19z1"/>
    <w:rsid w:val="00C714B1"/>
    <w:rPr>
      <w:rFonts w:ascii="Courier New" w:hAnsi="Courier New" w:cs="Courier New"/>
    </w:rPr>
  </w:style>
  <w:style w:type="character" w:customStyle="1" w:styleId="WW8Num19z4">
    <w:name w:val="WW8Num19z4"/>
    <w:rsid w:val="00C714B1"/>
    <w:rPr>
      <w:rFonts w:ascii="Courier New" w:hAnsi="Courier New"/>
    </w:rPr>
  </w:style>
  <w:style w:type="character" w:customStyle="1" w:styleId="WW8Num20z0">
    <w:name w:val="WW8Num20z0"/>
    <w:rsid w:val="00C714B1"/>
    <w:rPr>
      <w:rFonts w:ascii="Wingdings" w:hAnsi="Wingdings"/>
    </w:rPr>
  </w:style>
  <w:style w:type="character" w:customStyle="1" w:styleId="WW8Num20z1">
    <w:name w:val="WW8Num20z1"/>
    <w:rsid w:val="00C714B1"/>
    <w:rPr>
      <w:rFonts w:ascii="Courier New" w:hAnsi="Courier New" w:cs="Courier New"/>
    </w:rPr>
  </w:style>
  <w:style w:type="character" w:customStyle="1" w:styleId="WW8Num20z2">
    <w:name w:val="WW8Num20z2"/>
    <w:rsid w:val="00C714B1"/>
    <w:rPr>
      <w:rFonts w:ascii="Wingdings" w:hAnsi="Wingdings"/>
    </w:rPr>
  </w:style>
  <w:style w:type="character" w:customStyle="1" w:styleId="WW8Num21z0">
    <w:name w:val="WW8Num21z0"/>
    <w:rsid w:val="00C714B1"/>
    <w:rPr>
      <w:rFonts w:ascii="Wingdings" w:hAnsi="Wingdings"/>
    </w:rPr>
  </w:style>
  <w:style w:type="character" w:customStyle="1" w:styleId="WW8Num22z0">
    <w:name w:val="WW8Num22z0"/>
    <w:rsid w:val="00C714B1"/>
    <w:rPr>
      <w:rFonts w:ascii="Symbol" w:hAnsi="Symbol"/>
    </w:rPr>
  </w:style>
  <w:style w:type="character" w:customStyle="1" w:styleId="WW8Num22z1">
    <w:name w:val="WW8Num22z1"/>
    <w:rsid w:val="00C714B1"/>
    <w:rPr>
      <w:rFonts w:ascii="Courier New" w:hAnsi="Courier New" w:cs="Courier New"/>
    </w:rPr>
  </w:style>
  <w:style w:type="character" w:customStyle="1" w:styleId="WW8Num22z2">
    <w:name w:val="WW8Num22z2"/>
    <w:rsid w:val="00C714B1"/>
    <w:rPr>
      <w:rFonts w:ascii="Wingdings" w:hAnsi="Wingdings"/>
    </w:rPr>
  </w:style>
  <w:style w:type="character" w:customStyle="1" w:styleId="WW8Num24z0">
    <w:name w:val="WW8Num24z0"/>
    <w:rsid w:val="00C714B1"/>
    <w:rPr>
      <w:rFonts w:ascii="Symbol" w:hAnsi="Symbol"/>
    </w:rPr>
  </w:style>
  <w:style w:type="character" w:customStyle="1" w:styleId="WW8Num24z1">
    <w:name w:val="WW8Num24z1"/>
    <w:rsid w:val="00C714B1"/>
    <w:rPr>
      <w:rFonts w:ascii="Courier New" w:hAnsi="Courier New" w:cs="Courier New"/>
    </w:rPr>
  </w:style>
  <w:style w:type="character" w:customStyle="1" w:styleId="WW8Num24z2">
    <w:name w:val="WW8Num24z2"/>
    <w:rsid w:val="00C714B1"/>
    <w:rPr>
      <w:rFonts w:ascii="Wingdings" w:hAnsi="Wingdings"/>
    </w:rPr>
  </w:style>
  <w:style w:type="character" w:customStyle="1" w:styleId="WW8Num26z0">
    <w:name w:val="WW8Num26z0"/>
    <w:rsid w:val="00C714B1"/>
    <w:rPr>
      <w:rFonts w:ascii="Symbol" w:hAnsi="Symbol"/>
    </w:rPr>
  </w:style>
  <w:style w:type="character" w:customStyle="1" w:styleId="WW8Num27z0">
    <w:name w:val="WW8Num27z0"/>
    <w:rsid w:val="00C714B1"/>
    <w:rPr>
      <w:rFonts w:ascii="Wingdings" w:hAnsi="Wingdings"/>
    </w:rPr>
  </w:style>
  <w:style w:type="character" w:customStyle="1" w:styleId="WW8Num27z1">
    <w:name w:val="WW8Num27z1"/>
    <w:rsid w:val="00C714B1"/>
    <w:rPr>
      <w:rFonts w:ascii="Symbol" w:hAnsi="Symbol"/>
    </w:rPr>
  </w:style>
  <w:style w:type="character" w:customStyle="1" w:styleId="WW8Num27z4">
    <w:name w:val="WW8Num27z4"/>
    <w:rsid w:val="00C714B1"/>
    <w:rPr>
      <w:rFonts w:ascii="Courier New" w:hAnsi="Courier New"/>
    </w:rPr>
  </w:style>
  <w:style w:type="character" w:customStyle="1" w:styleId="WW8Num28z0">
    <w:name w:val="WW8Num28z0"/>
    <w:rsid w:val="00C714B1"/>
    <w:rPr>
      <w:rFonts w:ascii="Symbol" w:hAnsi="Symbol"/>
    </w:rPr>
  </w:style>
  <w:style w:type="character" w:customStyle="1" w:styleId="WW8Num28z1">
    <w:name w:val="WW8Num28z1"/>
    <w:rsid w:val="00C714B1"/>
    <w:rPr>
      <w:rFonts w:ascii="Courier New" w:hAnsi="Courier New" w:cs="Courier New"/>
    </w:rPr>
  </w:style>
  <w:style w:type="character" w:customStyle="1" w:styleId="WW8Num28z2">
    <w:name w:val="WW8Num28z2"/>
    <w:rsid w:val="00C714B1"/>
    <w:rPr>
      <w:rFonts w:ascii="Wingdings" w:hAnsi="Wingdings"/>
    </w:rPr>
  </w:style>
  <w:style w:type="character" w:customStyle="1" w:styleId="WW8Num29z0">
    <w:name w:val="WW8Num29z0"/>
    <w:rsid w:val="00C714B1"/>
    <w:rPr>
      <w:rFonts w:ascii="Wingdings" w:hAnsi="Wingdings"/>
    </w:rPr>
  </w:style>
  <w:style w:type="character" w:customStyle="1" w:styleId="WW8Num29z1">
    <w:name w:val="WW8Num29z1"/>
    <w:rsid w:val="00C714B1"/>
    <w:rPr>
      <w:rFonts w:ascii="Courier New" w:hAnsi="Courier New"/>
    </w:rPr>
  </w:style>
  <w:style w:type="character" w:customStyle="1" w:styleId="WW8Num29z3">
    <w:name w:val="WW8Num29z3"/>
    <w:rsid w:val="00C714B1"/>
    <w:rPr>
      <w:rFonts w:ascii="Symbol" w:hAnsi="Symbol"/>
    </w:rPr>
  </w:style>
  <w:style w:type="character" w:customStyle="1" w:styleId="WW8Num30z0">
    <w:name w:val="WW8Num30z0"/>
    <w:rsid w:val="00C714B1"/>
    <w:rPr>
      <w:rFonts w:ascii="Wingdings" w:hAnsi="Wingdings"/>
    </w:rPr>
  </w:style>
  <w:style w:type="character" w:customStyle="1" w:styleId="WW8Num30z1">
    <w:name w:val="WW8Num30z1"/>
    <w:rsid w:val="00C714B1"/>
    <w:rPr>
      <w:rFonts w:ascii="Courier New" w:hAnsi="Courier New"/>
    </w:rPr>
  </w:style>
  <w:style w:type="character" w:customStyle="1" w:styleId="WW8Num30z3">
    <w:name w:val="WW8Num30z3"/>
    <w:rsid w:val="00C714B1"/>
    <w:rPr>
      <w:rFonts w:ascii="Symbol" w:hAnsi="Symbol"/>
    </w:rPr>
  </w:style>
  <w:style w:type="character" w:customStyle="1" w:styleId="WW8Num31z0">
    <w:name w:val="WW8Num31z0"/>
    <w:rsid w:val="00C714B1"/>
    <w:rPr>
      <w:rFonts w:ascii="Symbol" w:hAnsi="Symbol"/>
    </w:rPr>
  </w:style>
  <w:style w:type="character" w:customStyle="1" w:styleId="WW8Num31z1">
    <w:name w:val="WW8Num31z1"/>
    <w:rsid w:val="00C714B1"/>
    <w:rPr>
      <w:rFonts w:ascii="Courier New" w:hAnsi="Courier New" w:cs="Courier New"/>
    </w:rPr>
  </w:style>
  <w:style w:type="character" w:customStyle="1" w:styleId="WW8Num31z2">
    <w:name w:val="WW8Num31z2"/>
    <w:rsid w:val="00C714B1"/>
    <w:rPr>
      <w:rFonts w:ascii="Wingdings" w:hAnsi="Wingdings"/>
    </w:rPr>
  </w:style>
  <w:style w:type="character" w:customStyle="1" w:styleId="WW8NumSt11z0">
    <w:name w:val="WW8NumSt11z0"/>
    <w:rsid w:val="00C714B1"/>
    <w:rPr>
      <w:rFonts w:ascii="Symbol" w:hAnsi="Symbol"/>
    </w:rPr>
  </w:style>
  <w:style w:type="character" w:customStyle="1" w:styleId="WW-DefaultParagraphFont">
    <w:name w:val="WW-Default Paragraph Font"/>
    <w:rsid w:val="00C714B1"/>
  </w:style>
  <w:style w:type="character" w:customStyle="1" w:styleId="WW8Num6z1">
    <w:name w:val="WW8Num6z1"/>
    <w:rsid w:val="00C714B1"/>
    <w:rPr>
      <w:rFonts w:ascii="Courier New" w:hAnsi="Courier New" w:cs="Courier New"/>
    </w:rPr>
  </w:style>
  <w:style w:type="character" w:customStyle="1" w:styleId="WW8Num6z2">
    <w:name w:val="WW8Num6z2"/>
    <w:rsid w:val="00C714B1"/>
    <w:rPr>
      <w:rFonts w:ascii="Wingdings" w:hAnsi="Wingdings" w:cs="Wingdings"/>
    </w:rPr>
  </w:style>
  <w:style w:type="character" w:customStyle="1" w:styleId="WW8Num6z3">
    <w:name w:val="WW8Num6z3"/>
    <w:rsid w:val="00C714B1"/>
    <w:rPr>
      <w:rFonts w:ascii="Symbol" w:hAnsi="Symbol" w:cs="Symbol"/>
    </w:rPr>
  </w:style>
  <w:style w:type="character" w:customStyle="1" w:styleId="WW8Num7z3">
    <w:name w:val="WW8Num7z3"/>
    <w:rsid w:val="00C714B1"/>
    <w:rPr>
      <w:rFonts w:ascii="Symbol" w:hAnsi="Symbol"/>
    </w:rPr>
  </w:style>
  <w:style w:type="character" w:customStyle="1" w:styleId="WW8Num8z2">
    <w:name w:val="WW8Num8z2"/>
    <w:rsid w:val="00C714B1"/>
    <w:rPr>
      <w:rFonts w:ascii="Wingdings" w:hAnsi="Wingdings" w:cs="Wingdings"/>
    </w:rPr>
  </w:style>
  <w:style w:type="character" w:customStyle="1" w:styleId="WW8Num9z2">
    <w:name w:val="WW8Num9z2"/>
    <w:rsid w:val="00C714B1"/>
    <w:rPr>
      <w:rFonts w:ascii="Wingdings" w:hAnsi="Wingdings" w:cs="Wingdings"/>
    </w:rPr>
  </w:style>
  <w:style w:type="character" w:customStyle="1" w:styleId="WW8Num16z3">
    <w:name w:val="WW8Num16z3"/>
    <w:rsid w:val="00C714B1"/>
    <w:rPr>
      <w:rFonts w:ascii="Symbol" w:hAnsi="Symbol" w:cs="Symbol"/>
    </w:rPr>
  </w:style>
  <w:style w:type="character" w:customStyle="1" w:styleId="WW8Num17z3">
    <w:name w:val="WW8Num17z3"/>
    <w:rsid w:val="00C714B1"/>
    <w:rPr>
      <w:rFonts w:ascii="Symbol" w:hAnsi="Symbol"/>
    </w:rPr>
  </w:style>
  <w:style w:type="character" w:customStyle="1" w:styleId="WW8Num18z0">
    <w:name w:val="WW8Num18z0"/>
    <w:rsid w:val="00C714B1"/>
    <w:rPr>
      <w:rFonts w:ascii="Symbol" w:hAnsi="Symbol" w:cs="Symbol"/>
    </w:rPr>
  </w:style>
  <w:style w:type="character" w:customStyle="1" w:styleId="WW8Num18z1">
    <w:name w:val="WW8Num18z1"/>
    <w:rsid w:val="00C714B1"/>
    <w:rPr>
      <w:rFonts w:ascii="Courier New" w:hAnsi="Courier New" w:cs="Courier New"/>
    </w:rPr>
  </w:style>
  <w:style w:type="character" w:customStyle="1" w:styleId="WW8Num18z2">
    <w:name w:val="WW8Num18z2"/>
    <w:rsid w:val="00C714B1"/>
    <w:rPr>
      <w:rFonts w:ascii="Wingdings" w:hAnsi="Wingdings" w:cs="Wingdings"/>
    </w:rPr>
  </w:style>
  <w:style w:type="character" w:customStyle="1" w:styleId="WW8Num19z2">
    <w:name w:val="WW8Num19z2"/>
    <w:rsid w:val="00C714B1"/>
    <w:rPr>
      <w:rFonts w:ascii="Wingdings" w:hAnsi="Wingdings" w:cs="Wingdings"/>
    </w:rPr>
  </w:style>
  <w:style w:type="character" w:customStyle="1" w:styleId="WW8Num20z3">
    <w:name w:val="WW8Num20z3"/>
    <w:rsid w:val="00C714B1"/>
    <w:rPr>
      <w:rFonts w:ascii="Symbol" w:hAnsi="Symbol"/>
    </w:rPr>
  </w:style>
  <w:style w:type="character" w:customStyle="1" w:styleId="WW8Num21z1">
    <w:name w:val="WW8Num21z1"/>
    <w:rsid w:val="00C714B1"/>
    <w:rPr>
      <w:rFonts w:ascii="Courier New" w:hAnsi="Courier New" w:cs="Courier New"/>
    </w:rPr>
  </w:style>
  <w:style w:type="character" w:customStyle="1" w:styleId="WW8Num21z3">
    <w:name w:val="WW8Num21z3"/>
    <w:rsid w:val="00C714B1"/>
    <w:rPr>
      <w:rFonts w:ascii="Symbol" w:hAnsi="Symbol"/>
    </w:rPr>
  </w:style>
  <w:style w:type="character" w:customStyle="1" w:styleId="WW8Num23z0">
    <w:name w:val="WW8Num23z0"/>
    <w:rsid w:val="00C714B1"/>
    <w:rPr>
      <w:rFonts w:ascii="Wingdings" w:hAnsi="Wingdings"/>
    </w:rPr>
  </w:style>
  <w:style w:type="character" w:customStyle="1" w:styleId="WW8Num23z1">
    <w:name w:val="WW8Num23z1"/>
    <w:rsid w:val="00C714B1"/>
    <w:rPr>
      <w:rFonts w:ascii="Courier New" w:hAnsi="Courier New" w:cs="Courier New"/>
    </w:rPr>
  </w:style>
  <w:style w:type="character" w:customStyle="1" w:styleId="WW8Num23z2">
    <w:name w:val="WW8Num23z2"/>
    <w:rsid w:val="00C714B1"/>
    <w:rPr>
      <w:rFonts w:ascii="Wingdings" w:hAnsi="Wingdings" w:cs="Wingdings"/>
    </w:rPr>
  </w:style>
  <w:style w:type="character" w:customStyle="1" w:styleId="WW8Num23z3">
    <w:name w:val="WW8Num23z3"/>
    <w:rsid w:val="00C714B1"/>
    <w:rPr>
      <w:rFonts w:ascii="Symbol" w:hAnsi="Symbol" w:cs="Symbol"/>
    </w:rPr>
  </w:style>
  <w:style w:type="character" w:customStyle="1" w:styleId="WW-DefaultParagraphFont1">
    <w:name w:val="WW-Default Paragraph Font1"/>
    <w:rsid w:val="00C714B1"/>
  </w:style>
  <w:style w:type="character" w:customStyle="1" w:styleId="WW-Absatz-Standardschriftart111111111">
    <w:name w:val="WW-Absatz-Standardschriftart111111111"/>
    <w:rsid w:val="00C714B1"/>
  </w:style>
  <w:style w:type="character" w:customStyle="1" w:styleId="WW8Num4z2">
    <w:name w:val="WW8Num4z2"/>
    <w:rsid w:val="00C714B1"/>
    <w:rPr>
      <w:rFonts w:ascii="Wingdings" w:hAnsi="Wingdings" w:cs="Times New Roman"/>
    </w:rPr>
  </w:style>
  <w:style w:type="character" w:customStyle="1" w:styleId="WW8NumSt1z0">
    <w:name w:val="WW8NumSt1z0"/>
    <w:rsid w:val="00C714B1"/>
    <w:rPr>
      <w:rFonts w:ascii="Symbol" w:hAnsi="Symbol"/>
    </w:rPr>
  </w:style>
  <w:style w:type="character" w:customStyle="1" w:styleId="WW8NumSt3z0">
    <w:name w:val="WW8NumSt3z0"/>
    <w:rsid w:val="00C714B1"/>
    <w:rPr>
      <w:rFonts w:ascii="Symbol" w:hAnsi="Symbol"/>
    </w:rPr>
  </w:style>
  <w:style w:type="character" w:customStyle="1" w:styleId="WW-DefaultParagraphFont11">
    <w:name w:val="WW-Default Paragraph Font11"/>
    <w:rsid w:val="00C714B1"/>
  </w:style>
  <w:style w:type="character" w:styleId="PageNumber">
    <w:name w:val="page number"/>
    <w:basedOn w:val="WW-DefaultParagraphFont11"/>
    <w:rsid w:val="00C714B1"/>
  </w:style>
  <w:style w:type="character" w:styleId="Hyperlink">
    <w:name w:val="Hyperlink"/>
    <w:basedOn w:val="WW-DefaultParagraphFont1"/>
    <w:rsid w:val="00C714B1"/>
    <w:rPr>
      <w:color w:val="0000FF"/>
      <w:u w:val="single"/>
    </w:rPr>
  </w:style>
  <w:style w:type="character" w:styleId="HTMLTypewriter">
    <w:name w:val="HTML Typewriter"/>
    <w:basedOn w:val="WW-DefaultParagraphFont"/>
    <w:rsid w:val="00C714B1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basedOn w:val="WW-DefaultParagraphFont"/>
    <w:qFormat/>
    <w:rsid w:val="00C714B1"/>
    <w:rPr>
      <w:b/>
      <w:bCs/>
    </w:rPr>
  </w:style>
  <w:style w:type="character" w:customStyle="1" w:styleId="Bullets">
    <w:name w:val="Bullets"/>
    <w:rsid w:val="00C714B1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C714B1"/>
  </w:style>
  <w:style w:type="character" w:customStyle="1" w:styleId="ResumeSubHeading">
    <w:name w:val="Resume Sub Heading"/>
    <w:basedOn w:val="DefaultParagraphFont"/>
    <w:rsid w:val="00C714B1"/>
    <w:rPr>
      <w:rFonts w:ascii="Arial" w:hAnsi="Arial"/>
      <w:b/>
      <w:u w:val="single"/>
    </w:rPr>
  </w:style>
  <w:style w:type="character" w:customStyle="1" w:styleId="WPHyperlink">
    <w:name w:val="WP_Hyperlink"/>
    <w:basedOn w:val="DefaultParagraphFont"/>
    <w:rsid w:val="00C714B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C714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C714B1"/>
    <w:pPr>
      <w:spacing w:after="120"/>
    </w:pPr>
  </w:style>
  <w:style w:type="paragraph" w:styleId="List">
    <w:name w:val="List"/>
    <w:basedOn w:val="BodyText"/>
    <w:rsid w:val="00C714B1"/>
    <w:rPr>
      <w:rFonts w:cs="Tahoma"/>
    </w:rPr>
  </w:style>
  <w:style w:type="paragraph" w:styleId="Caption">
    <w:name w:val="caption"/>
    <w:basedOn w:val="Normal"/>
    <w:qFormat/>
    <w:rsid w:val="00C714B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714B1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C71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4B1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C714B1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714B1"/>
    <w:pPr>
      <w:autoSpaceDE w:val="0"/>
      <w:spacing w:after="120" w:line="480" w:lineRule="auto"/>
    </w:pPr>
  </w:style>
  <w:style w:type="paragraph" w:styleId="NormalWeb">
    <w:name w:val="Normal (Web)"/>
    <w:basedOn w:val="Normal"/>
    <w:rsid w:val="00C714B1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rsid w:val="00C714B1"/>
    <w:pPr>
      <w:suppressLineNumbers/>
    </w:pPr>
  </w:style>
  <w:style w:type="paragraph" w:customStyle="1" w:styleId="TableHeading">
    <w:name w:val="Table Heading"/>
    <w:basedOn w:val="TableContents"/>
    <w:rsid w:val="00C714B1"/>
    <w:pPr>
      <w:jc w:val="center"/>
    </w:pPr>
    <w:rPr>
      <w:b/>
      <w:bCs/>
      <w:i/>
      <w:iCs/>
    </w:rPr>
  </w:style>
  <w:style w:type="paragraph" w:customStyle="1" w:styleId="Achievement">
    <w:name w:val="Achievement"/>
    <w:basedOn w:val="BodyText"/>
    <w:rsid w:val="00C714B1"/>
    <w:pPr>
      <w:suppressAutoHyphens w:val="0"/>
      <w:spacing w:after="60" w:line="240" w:lineRule="atLeast"/>
      <w:ind w:left="240" w:hanging="240"/>
      <w:jc w:val="both"/>
    </w:pPr>
    <w:rPr>
      <w:rFonts w:ascii="Garamond" w:eastAsia="Batang" w:hAnsi="Garamond" w:cs="Garamond"/>
      <w:sz w:val="22"/>
      <w:szCs w:val="22"/>
    </w:rPr>
  </w:style>
  <w:style w:type="paragraph" w:customStyle="1" w:styleId="Framecontents">
    <w:name w:val="Frame contents"/>
    <w:basedOn w:val="BodyText"/>
    <w:rsid w:val="00C714B1"/>
  </w:style>
  <w:style w:type="paragraph" w:styleId="BodyTextIndent3">
    <w:name w:val="Body Text Indent 3"/>
    <w:basedOn w:val="Normal"/>
    <w:rsid w:val="00C714B1"/>
    <w:pPr>
      <w:spacing w:after="120"/>
      <w:ind w:left="283"/>
    </w:pPr>
    <w:rPr>
      <w:sz w:val="16"/>
      <w:szCs w:val="16"/>
    </w:rPr>
  </w:style>
  <w:style w:type="paragraph" w:styleId="ListBullet">
    <w:name w:val="List Bullet"/>
    <w:basedOn w:val="Normal"/>
    <w:rsid w:val="00C714B1"/>
    <w:pPr>
      <w:suppressAutoHyphens w:val="0"/>
    </w:pPr>
    <w:rPr>
      <w:rFonts w:ascii="Courier" w:hAnsi="Courier"/>
      <w:sz w:val="19"/>
      <w:lang w:val="en-IN"/>
    </w:rPr>
  </w:style>
  <w:style w:type="paragraph" w:styleId="BodyText2">
    <w:name w:val="Body Text 2"/>
    <w:basedOn w:val="Normal"/>
    <w:rsid w:val="00C714B1"/>
    <w:pPr>
      <w:spacing w:after="120" w:line="480" w:lineRule="auto"/>
    </w:pPr>
  </w:style>
  <w:style w:type="paragraph" w:styleId="HTMLPreformatted">
    <w:name w:val="HTML Preformatted"/>
    <w:basedOn w:val="Normal"/>
    <w:rsid w:val="00C7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Title">
    <w:name w:val="Title"/>
    <w:basedOn w:val="Normal"/>
    <w:next w:val="Subtitle"/>
    <w:qFormat/>
    <w:rsid w:val="00C714B1"/>
    <w:pPr>
      <w:jc w:val="center"/>
    </w:pPr>
    <w:rPr>
      <w:rFonts w:ascii="Courier New" w:hAnsi="Courier New" w:cs="Courier New"/>
      <w:b/>
      <w:color w:val="0000FF"/>
      <w:szCs w:val="36"/>
      <w:u w:val="single"/>
    </w:rPr>
  </w:style>
  <w:style w:type="paragraph" w:styleId="Subtitle">
    <w:name w:val="Subtitle"/>
    <w:basedOn w:val="Heading"/>
    <w:next w:val="BodyText"/>
    <w:qFormat/>
    <w:rsid w:val="00C714B1"/>
    <w:pPr>
      <w:jc w:val="center"/>
    </w:pPr>
    <w:rPr>
      <w:i/>
      <w:iCs/>
    </w:rPr>
  </w:style>
  <w:style w:type="paragraph" w:customStyle="1" w:styleId="Heading10">
    <w:name w:val="Heading 10"/>
    <w:basedOn w:val="Heading"/>
    <w:next w:val="BodyText"/>
    <w:rsid w:val="00C714B1"/>
    <w:rPr>
      <w:b/>
      <w:bCs/>
      <w:sz w:val="21"/>
      <w:szCs w:val="21"/>
    </w:rPr>
  </w:style>
  <w:style w:type="paragraph" w:styleId="BodyTextIndent2">
    <w:name w:val="Body Text Indent 2"/>
    <w:basedOn w:val="Normal"/>
    <w:link w:val="BodyTextIndent2Char"/>
    <w:uiPriority w:val="99"/>
    <w:rsid w:val="00C714B1"/>
    <w:pPr>
      <w:spacing w:after="120" w:line="480" w:lineRule="auto"/>
      <w:ind w:left="360"/>
    </w:pPr>
  </w:style>
  <w:style w:type="paragraph" w:customStyle="1" w:styleId="Level1Text">
    <w:name w:val="Level 1 Text"/>
    <w:basedOn w:val="Normal"/>
    <w:rsid w:val="00C714B1"/>
    <w:pPr>
      <w:keepLines/>
      <w:suppressAutoHyphens w:val="0"/>
      <w:spacing w:before="72" w:after="72"/>
      <w:ind w:hanging="14"/>
      <w:jc w:val="both"/>
    </w:pPr>
    <w:rPr>
      <w:sz w:val="22"/>
      <w:lang w:eastAsia="ta-IN" w:bidi="ta-IN"/>
    </w:rPr>
  </w:style>
  <w:style w:type="paragraph" w:customStyle="1" w:styleId="noraml">
    <w:name w:val="noraml"/>
    <w:basedOn w:val="Normal"/>
    <w:rsid w:val="00C714B1"/>
    <w:pPr>
      <w:tabs>
        <w:tab w:val="left" w:pos="2160"/>
        <w:tab w:val="left" w:pos="3330"/>
      </w:tabs>
      <w:spacing w:after="60" w:line="220" w:lineRule="atLeast"/>
      <w:ind w:left="-2880"/>
    </w:pPr>
    <w:rPr>
      <w:rFonts w:ascii="Verdana" w:hAnsi="Verdana"/>
      <w:spacing w:val="-5"/>
      <w:sz w:val="17"/>
    </w:rPr>
  </w:style>
  <w:style w:type="paragraph" w:customStyle="1" w:styleId="levnl11">
    <w:name w:val="_levnl11"/>
    <w:basedOn w:val="Normal"/>
    <w:rsid w:val="00C714B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customStyle="1" w:styleId="WPTitle">
    <w:name w:val="WP_Title"/>
    <w:basedOn w:val="Normal"/>
    <w:rsid w:val="00C714B1"/>
    <w:pPr>
      <w:widowControl w:val="0"/>
      <w:jc w:val="center"/>
    </w:pPr>
    <w:rPr>
      <w:sz w:val="28"/>
    </w:rPr>
  </w:style>
  <w:style w:type="paragraph" w:customStyle="1" w:styleId="WPHeading3">
    <w:name w:val="WP_Heading 3"/>
    <w:basedOn w:val="Normal"/>
    <w:rsid w:val="00C714B1"/>
    <w:pPr>
      <w:widowControl w:val="0"/>
    </w:pPr>
    <w:rPr>
      <w:b/>
    </w:rPr>
  </w:style>
  <w:style w:type="paragraph" w:customStyle="1" w:styleId="WPHeading7">
    <w:name w:val="WP_Heading 7"/>
    <w:basedOn w:val="Normal"/>
    <w:rsid w:val="00C714B1"/>
    <w:pPr>
      <w:widowControl w:val="0"/>
      <w:jc w:val="both"/>
    </w:pPr>
    <w:rPr>
      <w:rFonts w:ascii="Arial" w:hAnsi="Arial"/>
      <w:b/>
    </w:rPr>
  </w:style>
  <w:style w:type="paragraph" w:customStyle="1" w:styleId="kpmgbody">
    <w:name w:val="kpmgbody"/>
    <w:basedOn w:val="Normal"/>
    <w:rsid w:val="00C714B1"/>
    <w:pPr>
      <w:widowControl w:val="0"/>
      <w:spacing w:after="40" w:line="360" w:lineRule="auto"/>
      <w:jc w:val="both"/>
    </w:pPr>
    <w:rPr>
      <w:rFonts w:ascii="Century Gothic" w:hAnsi="Century Gothic"/>
      <w:b/>
      <w:sz w:val="22"/>
    </w:rPr>
  </w:style>
  <w:style w:type="paragraph" w:customStyle="1" w:styleId="levnl21">
    <w:name w:val="_levnl21"/>
    <w:basedOn w:val="Normal"/>
    <w:rsid w:val="00C714B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styleId="ListParagraph">
    <w:name w:val="List Paragraph"/>
    <w:basedOn w:val="Normal"/>
    <w:uiPriority w:val="34"/>
    <w:qFormat/>
    <w:rsid w:val="00E7466B"/>
    <w:pPr>
      <w:ind w:left="720"/>
      <w:contextualSpacing/>
    </w:pPr>
  </w:style>
  <w:style w:type="character" w:customStyle="1" w:styleId="HeaderChar">
    <w:name w:val="Header Char"/>
    <w:link w:val="Header"/>
    <w:locked/>
    <w:rsid w:val="006F0158"/>
    <w:rPr>
      <w:lang w:val="en-US" w:eastAsia="ar-SA"/>
    </w:rPr>
  </w:style>
  <w:style w:type="paragraph" w:customStyle="1" w:styleId="FirstListText">
    <w:name w:val="FirstListText"/>
    <w:basedOn w:val="Normal"/>
    <w:uiPriority w:val="99"/>
    <w:rsid w:val="006F0158"/>
    <w:pPr>
      <w:numPr>
        <w:numId w:val="16"/>
      </w:numPr>
      <w:suppressAutoHyphens w:val="0"/>
      <w:spacing w:after="60" w:line="360" w:lineRule="auto"/>
    </w:pPr>
    <w:rPr>
      <w:rFonts w:ascii="Verdana" w:hAnsi="Verdana"/>
      <w:sz w:val="17"/>
      <w:lang w:eastAsia="en-US"/>
    </w:rPr>
  </w:style>
  <w:style w:type="character" w:customStyle="1" w:styleId="BodyTextIndent2Char">
    <w:name w:val="Body Text Indent 2 Char"/>
    <w:link w:val="BodyTextIndent2"/>
    <w:uiPriority w:val="99"/>
    <w:locked/>
    <w:rsid w:val="00365882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2DFA-1F6E-4550-8338-2CDBC869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 (As in the passport/should be in Arial 14, Bold and unde</vt:lpstr>
    </vt:vector>
  </TitlesOfParts>
  <Company>ITC Infotech India Ltd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 (As in the passport/should be in Arial 14, Bold and unde</dc:title>
  <dc:creator>Juber Ahmed</dc:creator>
  <cp:lastModifiedBy>Juber Ahmed</cp:lastModifiedBy>
  <cp:revision>204</cp:revision>
  <cp:lastPrinted>2007-05-07T05:29:00Z</cp:lastPrinted>
  <dcterms:created xsi:type="dcterms:W3CDTF">2016-07-19T14:41:00Z</dcterms:created>
  <dcterms:modified xsi:type="dcterms:W3CDTF">2018-08-06T16:49:00Z</dcterms:modified>
</cp:coreProperties>
</file>